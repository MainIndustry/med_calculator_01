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02F" w:rsidRDefault="0095102F" w:rsidP="0002448C">
      <w:pPr>
        <w:jc w:val="center"/>
        <w:rPr>
          <w:b/>
          <w:bCs/>
          <w:lang w:val="en-US"/>
        </w:rPr>
      </w:pPr>
      <w:bookmarkStart w:id="0" w:name="OLE_LINK9"/>
      <w:bookmarkStart w:id="1" w:name="OLE_LINK10"/>
    </w:p>
    <w:p w:rsidR="00080550" w:rsidRPr="008E4193" w:rsidRDefault="00080550" w:rsidP="0002448C">
      <w:pPr>
        <w:jc w:val="center"/>
        <w:rPr>
          <w:b/>
          <w:bCs/>
        </w:rPr>
      </w:pPr>
      <w:r w:rsidRPr="008E4193">
        <w:rPr>
          <w:b/>
          <w:bCs/>
        </w:rPr>
        <w:t>ПРОТОКОЛ</w:t>
      </w:r>
    </w:p>
    <w:p w:rsidR="00080550" w:rsidRPr="00846A74" w:rsidRDefault="00080550" w:rsidP="0002448C">
      <w:pPr>
        <w:jc w:val="center"/>
        <w:rPr>
          <w:b/>
          <w:bCs/>
        </w:rPr>
      </w:pPr>
      <w:r w:rsidRPr="008E4193">
        <w:rPr>
          <w:b/>
          <w:bCs/>
        </w:rPr>
        <w:t>РАСЧЕТА ИНФУЗИОННОЙ ТЕРАПИИ И ПАРЕНТЕРАЛЬНОГО ПИТАНИЯ</w:t>
      </w:r>
    </w:p>
    <w:p w:rsidR="00080550" w:rsidRPr="008E4193" w:rsidRDefault="00080550" w:rsidP="0002448C">
      <w:pPr>
        <w:rPr>
          <w:b/>
          <w:bCs/>
        </w:rPr>
      </w:pPr>
    </w:p>
    <w:p w:rsidR="00080550" w:rsidRPr="008E4193" w:rsidRDefault="00080550" w:rsidP="0002448C">
      <w:r w:rsidRPr="008E4193">
        <w:t>ФИО__________________________________________________возраст___________________сутки</w:t>
      </w:r>
    </w:p>
    <w:p w:rsidR="00080550" w:rsidRPr="008E4193" w:rsidRDefault="00080550" w:rsidP="0002448C">
      <w:r w:rsidRPr="008E4193">
        <w:t>«____________________»____________________________20_____год</w:t>
      </w:r>
    </w:p>
    <w:p w:rsidR="00080550" w:rsidRPr="008E4193" w:rsidRDefault="00080550" w:rsidP="0002448C"/>
    <w:p w:rsidR="00080550" w:rsidRPr="008E4193" w:rsidRDefault="00080550" w:rsidP="0032570E">
      <w:pPr>
        <w:numPr>
          <w:ilvl w:val="0"/>
          <w:numId w:val="3"/>
        </w:numPr>
        <w:suppressAutoHyphens/>
        <w:jc w:val="both"/>
        <w:rPr>
          <w:b/>
          <w:bCs/>
          <w:sz w:val="28"/>
          <w:szCs w:val="28"/>
        </w:rPr>
      </w:pPr>
      <w:r w:rsidRPr="008E4193">
        <w:rPr>
          <w:b/>
          <w:bCs/>
          <w:sz w:val="28"/>
          <w:szCs w:val="28"/>
        </w:rPr>
        <w:t>Расчет общего количества жидкости</w:t>
      </w:r>
    </w:p>
    <w:p w:rsidR="00080550" w:rsidRPr="000F3FC6" w:rsidRDefault="00080550" w:rsidP="0002448C">
      <w:r w:rsidRPr="008E4193">
        <w:rPr>
          <w:b/>
          <w:bCs/>
        </w:rPr>
        <w:t>Суточная потребность (СПЖ)</w:t>
      </w:r>
      <w:r w:rsidRPr="008E4193">
        <w:t xml:space="preserve"> = </w:t>
      </w:r>
      <w:r w:rsidRPr="000F3FC6">
        <w:t>Физиологическая потребность (мл/кг) * массу тела (гр.)</w:t>
      </w:r>
    </w:p>
    <w:p w:rsidR="00367D56" w:rsidRPr="00EF6A0B" w:rsidRDefault="00367D56" w:rsidP="00367D56">
      <w:pPr>
        <w:jc w:val="both"/>
      </w:pPr>
      <w:r w:rsidRPr="008E4193">
        <w:rPr>
          <w:b/>
          <w:bCs/>
        </w:rPr>
        <w:t xml:space="preserve">СПЖ = </w:t>
      </w:r>
      <w:r w:rsidRPr="00442767">
        <w:rPr>
          <w:u w:val="single"/>
        </w:rPr>
        <w:t>{{</w:t>
      </w:r>
      <w:r w:rsidRPr="00442767">
        <w:rPr>
          <w:u w:val="single"/>
          <w:lang w:val="en-US"/>
        </w:rPr>
        <w:t>physneed</w:t>
      </w:r>
      <w:r w:rsidRPr="00442767">
        <w:rPr>
          <w:u w:val="single"/>
        </w:rPr>
        <w:t>}}</w:t>
      </w:r>
      <w:r w:rsidR="000C670E" w:rsidRPr="000C670E">
        <w:t xml:space="preserve"> </w:t>
      </w:r>
      <w:r w:rsidRPr="008E4193">
        <w:t xml:space="preserve">мл/кг *  </w:t>
      </w:r>
      <w:r w:rsidRPr="00442767">
        <w:rPr>
          <w:u w:val="single"/>
        </w:rPr>
        <w:t>{{</w:t>
      </w:r>
      <w:r w:rsidRPr="00442767">
        <w:rPr>
          <w:u w:val="single"/>
          <w:lang w:val="en-US"/>
        </w:rPr>
        <w:t>mass</w:t>
      </w:r>
      <w:r w:rsidRPr="00442767">
        <w:rPr>
          <w:u w:val="single"/>
        </w:rPr>
        <w:t>}}</w:t>
      </w:r>
      <w:r w:rsidR="000C670E" w:rsidRPr="000C670E">
        <w:t xml:space="preserve"> </w:t>
      </w:r>
      <w:r w:rsidRPr="008E4193">
        <w:t xml:space="preserve">кг = </w:t>
      </w:r>
      <w:r w:rsidRPr="00367D56">
        <w:rPr>
          <w:u w:val="single"/>
        </w:rPr>
        <w:t>{{</w:t>
      </w:r>
      <w:r w:rsidRPr="00367D56">
        <w:rPr>
          <w:u w:val="single"/>
          <w:lang w:val="en-US"/>
        </w:rPr>
        <w:t>dayneed</w:t>
      </w:r>
      <w:r w:rsidRPr="00367D56">
        <w:rPr>
          <w:u w:val="single"/>
        </w:rPr>
        <w:t>}}</w:t>
      </w:r>
      <w:r w:rsidR="000C670E" w:rsidRPr="000C670E">
        <w:t xml:space="preserve"> </w:t>
      </w:r>
      <w:r w:rsidRPr="008E4193">
        <w:t>мл</w:t>
      </w:r>
      <w:r w:rsidR="000F3FC6">
        <w:t>/сут</w:t>
      </w:r>
    </w:p>
    <w:p w:rsidR="00EF6A0B" w:rsidRPr="000F3FC6" w:rsidRDefault="000F3FC6" w:rsidP="00EF6A0B">
      <w:r w:rsidRPr="008E4193">
        <w:rPr>
          <w:b/>
          <w:bCs/>
        </w:rPr>
        <w:t>Суточная потребность (СПЖ)</w:t>
      </w:r>
      <w:r w:rsidR="00EF6A0B" w:rsidRPr="00EF6A0B">
        <w:rPr>
          <w:b/>
          <w:bCs/>
        </w:rPr>
        <w:t xml:space="preserve"> </w:t>
      </w:r>
      <w:r w:rsidR="00EF6A0B" w:rsidRPr="00EF6A0B">
        <w:rPr>
          <w:b/>
        </w:rPr>
        <w:t>с учетом энтерального питания и болюсов</w:t>
      </w:r>
      <w:r w:rsidR="00EF6A0B" w:rsidRPr="00EF6A0B">
        <w:t xml:space="preserve"> =</w:t>
      </w:r>
      <w:r w:rsidR="00EF6A0B" w:rsidRPr="008E4193">
        <w:t xml:space="preserve"> </w:t>
      </w:r>
      <w:r w:rsidR="00EF6A0B" w:rsidRPr="000F3FC6">
        <w:t xml:space="preserve">СПЖ (мл/сут) – </w:t>
      </w:r>
      <w:r w:rsidR="00EF6A0B" w:rsidRPr="000F3FC6">
        <w:rPr>
          <w:bCs/>
          <w:lang w:val="en-US"/>
        </w:rPr>
        <w:t>V</w:t>
      </w:r>
      <w:r w:rsidR="00EF6A0B" w:rsidRPr="000F3FC6">
        <w:rPr>
          <w:bCs/>
          <w:vertAlign w:val="subscript"/>
        </w:rPr>
        <w:t>суточный фактический</w:t>
      </w:r>
      <w:r w:rsidR="00EF6A0B" w:rsidRPr="000F3FC6">
        <w:rPr>
          <w:bCs/>
        </w:rPr>
        <w:t xml:space="preserve"> (мл)</w:t>
      </w:r>
      <w:r w:rsidR="00EF6A0B" w:rsidRPr="000F3FC6">
        <w:rPr>
          <w:b/>
          <w:bCs/>
        </w:rPr>
        <w:t xml:space="preserve"> </w:t>
      </w:r>
      <w:r w:rsidR="00EF6A0B" w:rsidRPr="000F3FC6">
        <w:t>– болюсы (мл)</w:t>
      </w:r>
    </w:p>
    <w:p w:rsidR="00EF6A0B" w:rsidRPr="00301978" w:rsidRDefault="00480EFF" w:rsidP="00367D56">
      <w:pPr>
        <w:jc w:val="both"/>
      </w:pPr>
      <w:r w:rsidRPr="00EF6A0B">
        <w:rPr>
          <w:b/>
          <w:bCs/>
        </w:rPr>
        <w:t xml:space="preserve">СПЖ </w:t>
      </w:r>
      <w:r w:rsidRPr="00EF6A0B">
        <w:rPr>
          <w:b/>
        </w:rPr>
        <w:t>с учетом энтерального питания и болюсов</w:t>
      </w:r>
      <w:r w:rsidR="00EF6A0B" w:rsidRPr="008E4193">
        <w:rPr>
          <w:b/>
          <w:bCs/>
        </w:rPr>
        <w:t xml:space="preserve"> = </w:t>
      </w:r>
      <w:r w:rsidR="00EF6A0B" w:rsidRPr="00442767">
        <w:rPr>
          <w:u w:val="single"/>
        </w:rPr>
        <w:t>{{</w:t>
      </w:r>
      <w:r>
        <w:rPr>
          <w:u w:val="single"/>
          <w:lang w:val="en-US"/>
        </w:rPr>
        <w:t>day</w:t>
      </w:r>
      <w:r w:rsidR="00EF6A0B" w:rsidRPr="00442767">
        <w:rPr>
          <w:u w:val="single"/>
          <w:lang w:val="en-US"/>
        </w:rPr>
        <w:t>need</w:t>
      </w:r>
      <w:r w:rsidR="00EF6A0B" w:rsidRPr="00442767">
        <w:rPr>
          <w:u w:val="single"/>
        </w:rPr>
        <w:t>}}</w:t>
      </w:r>
      <w:r w:rsidR="000C670E" w:rsidRPr="000C670E">
        <w:t xml:space="preserve"> </w:t>
      </w:r>
      <w:r>
        <w:t>мл</w:t>
      </w:r>
      <w:r w:rsidR="000F3FC6">
        <w:t>/сут</w:t>
      </w:r>
      <w:r w:rsidR="00EF6A0B" w:rsidRPr="008E4193">
        <w:t xml:space="preserve"> </w:t>
      </w:r>
      <w:r w:rsidR="00EF6A0B" w:rsidRPr="008E4193">
        <w:rPr>
          <w:sz w:val="22"/>
          <w:szCs w:val="22"/>
        </w:rPr>
        <w:t>–</w:t>
      </w:r>
      <w:r w:rsidR="00EF6A0B">
        <w:t xml:space="preserve"> </w:t>
      </w:r>
      <w:r w:rsidR="00EF6A0B" w:rsidRPr="00EF6A0B">
        <w:rPr>
          <w:u w:val="single"/>
        </w:rPr>
        <w:t>{{</w:t>
      </w:r>
      <w:r w:rsidR="00EF6A0B" w:rsidRPr="00EF6A0B">
        <w:rPr>
          <w:u w:val="single"/>
          <w:lang w:val="en-US"/>
        </w:rPr>
        <w:t>volumeent</w:t>
      </w:r>
      <w:r w:rsidR="00EF6A0B" w:rsidRPr="00EF6A0B">
        <w:rPr>
          <w:u w:val="single"/>
        </w:rPr>
        <w:t>}}</w:t>
      </w:r>
      <w:r w:rsidR="000C670E" w:rsidRPr="000C670E">
        <w:t xml:space="preserve"> </w:t>
      </w:r>
      <w:r w:rsidR="00EF6A0B">
        <w:t>мл</w:t>
      </w:r>
      <w:r w:rsidR="000F3FC6">
        <w:t>/сут</w:t>
      </w:r>
      <w:r w:rsidRPr="008E4193">
        <w:t xml:space="preserve"> </w:t>
      </w:r>
      <w:r w:rsidRPr="008E4193">
        <w:rPr>
          <w:sz w:val="22"/>
          <w:szCs w:val="22"/>
        </w:rPr>
        <w:t>–</w:t>
      </w:r>
      <w:r>
        <w:t xml:space="preserve"> </w:t>
      </w:r>
      <w:r w:rsidRPr="00480EFF">
        <w:rPr>
          <w:u w:val="single"/>
        </w:rPr>
        <w:t>{{bolus}}</w:t>
      </w:r>
      <w:r w:rsidR="000C670E" w:rsidRPr="000C670E">
        <w:t xml:space="preserve"> </w:t>
      </w:r>
      <w:r w:rsidRPr="00480EFF">
        <w:t>мл</w:t>
      </w:r>
      <w:r w:rsidR="00EF6A0B" w:rsidRPr="008E4193">
        <w:t xml:space="preserve"> = </w:t>
      </w:r>
      <w:r w:rsidR="00EF6A0B" w:rsidRPr="00367D56">
        <w:rPr>
          <w:u w:val="single"/>
        </w:rPr>
        <w:t>{{</w:t>
      </w:r>
      <w:r w:rsidR="00EF6A0B" w:rsidRPr="00367D56">
        <w:rPr>
          <w:u w:val="single"/>
          <w:lang w:val="en-US"/>
        </w:rPr>
        <w:t>dayneed</w:t>
      </w:r>
      <w:r>
        <w:rPr>
          <w:u w:val="single"/>
          <w:lang w:val="en-US"/>
        </w:rPr>
        <w:t>ent</w:t>
      </w:r>
      <w:r w:rsidR="00EF6A0B" w:rsidRPr="00367D56">
        <w:rPr>
          <w:u w:val="single"/>
        </w:rPr>
        <w:t>}}</w:t>
      </w:r>
      <w:r w:rsidR="000C670E" w:rsidRPr="000C670E">
        <w:t xml:space="preserve"> </w:t>
      </w:r>
      <w:r w:rsidR="00EF6A0B" w:rsidRPr="008E4193">
        <w:t>мл</w:t>
      </w:r>
      <w:r w:rsidR="00301978" w:rsidRPr="00301978">
        <w:t>/</w:t>
      </w:r>
      <w:r w:rsidR="00301978">
        <w:t>сут</w:t>
      </w:r>
    </w:p>
    <w:p w:rsidR="00080550" w:rsidRPr="008E4193" w:rsidRDefault="00080550" w:rsidP="0002448C">
      <w:pPr>
        <w:jc w:val="both"/>
        <w:rPr>
          <w:b/>
          <w:bCs/>
          <w:sz w:val="28"/>
          <w:szCs w:val="28"/>
        </w:rPr>
      </w:pPr>
    </w:p>
    <w:p w:rsidR="00080550" w:rsidRPr="008E4193" w:rsidRDefault="00080550" w:rsidP="0032570E">
      <w:pPr>
        <w:numPr>
          <w:ilvl w:val="0"/>
          <w:numId w:val="3"/>
        </w:numPr>
        <w:suppressAutoHyphens/>
        <w:jc w:val="both"/>
        <w:rPr>
          <w:b/>
          <w:bCs/>
          <w:sz w:val="28"/>
          <w:szCs w:val="28"/>
        </w:rPr>
      </w:pPr>
      <w:r w:rsidRPr="008E4193">
        <w:rPr>
          <w:b/>
          <w:bCs/>
          <w:sz w:val="28"/>
          <w:szCs w:val="28"/>
        </w:rPr>
        <w:t xml:space="preserve">Расчет энтерального питания. </w:t>
      </w:r>
      <w:r w:rsidR="007A7380" w:rsidRPr="000C670E">
        <w:rPr>
          <w:b/>
          <w:bCs/>
          <w:u w:val="single"/>
        </w:rPr>
        <w:t>{{</w:t>
      </w:r>
      <w:r w:rsidR="007A7380" w:rsidRPr="000C670E">
        <w:rPr>
          <w:b/>
          <w:bCs/>
          <w:u w:val="single"/>
          <w:lang w:val="en-US"/>
        </w:rPr>
        <w:t>food</w:t>
      </w:r>
      <w:r w:rsidR="007A7380" w:rsidRPr="000C670E">
        <w:rPr>
          <w:b/>
          <w:bCs/>
          <w:u w:val="single"/>
        </w:rPr>
        <w:t>}}</w:t>
      </w:r>
    </w:p>
    <w:p w:rsidR="00080550" w:rsidRPr="00ED10A4" w:rsidRDefault="00080550" w:rsidP="00367D56">
      <w:pPr>
        <w:suppressAutoHyphens/>
        <w:ind w:left="720"/>
      </w:pPr>
      <w:r w:rsidRPr="008E4193">
        <w:rPr>
          <w:b/>
          <w:bCs/>
        </w:rPr>
        <w:t>Объем питания фактический</w:t>
      </w:r>
      <w:r w:rsidRPr="008E4193">
        <w:t xml:space="preserve"> (мл</w:t>
      </w:r>
      <w:r w:rsidR="00334C63">
        <w:t>/сут</w:t>
      </w:r>
      <w:r w:rsidRPr="008E4193">
        <w:t xml:space="preserve">) = </w:t>
      </w:r>
      <w:r w:rsidRPr="00ED10A4">
        <w:rPr>
          <w:b/>
          <w:bCs/>
          <w:lang w:val="en-US"/>
        </w:rPr>
        <w:t>V</w:t>
      </w:r>
      <w:r w:rsidRPr="00ED10A4">
        <w:t>разового кормления фактический (мл) * число кормлений</w:t>
      </w:r>
    </w:p>
    <w:p w:rsidR="00080550" w:rsidRPr="008E4193" w:rsidRDefault="00080550" w:rsidP="0002448C">
      <w:r w:rsidRPr="008E4193">
        <w:rPr>
          <w:b/>
          <w:bCs/>
        </w:rPr>
        <w:t xml:space="preserve">            Объем питания фактический </w:t>
      </w:r>
      <w:r w:rsidRPr="008E4193">
        <w:t>(мл</w:t>
      </w:r>
      <w:r w:rsidR="00334C63">
        <w:t>/сут</w:t>
      </w:r>
      <w:r w:rsidRPr="008E4193">
        <w:t xml:space="preserve">) </w:t>
      </w:r>
      <w:r w:rsidRPr="008E4193">
        <w:rPr>
          <w:b/>
          <w:bCs/>
        </w:rPr>
        <w:t xml:space="preserve">= </w:t>
      </w:r>
      <w:r w:rsidR="0078259B" w:rsidRPr="0078259B">
        <w:rPr>
          <w:u w:val="single"/>
        </w:rPr>
        <w:t>{{</w:t>
      </w:r>
      <w:r w:rsidR="0078259B" w:rsidRPr="0078259B">
        <w:rPr>
          <w:u w:val="single"/>
          <w:lang w:val="en-US"/>
        </w:rPr>
        <w:t>volumeonetime</w:t>
      </w:r>
      <w:r w:rsidR="0078259B" w:rsidRPr="0078259B">
        <w:rPr>
          <w:u w:val="single"/>
        </w:rPr>
        <w:t>}}</w:t>
      </w:r>
      <w:r w:rsidR="000C670E" w:rsidRPr="000C670E">
        <w:t xml:space="preserve"> </w:t>
      </w:r>
      <w:r w:rsidRPr="008E4193">
        <w:t xml:space="preserve">мл * </w:t>
      </w:r>
      <w:r w:rsidR="0078259B" w:rsidRPr="0078259B">
        <w:rPr>
          <w:u w:val="single"/>
        </w:rPr>
        <w:t>{{</w:t>
      </w:r>
      <w:r w:rsidR="0078259B" w:rsidRPr="0078259B">
        <w:rPr>
          <w:u w:val="single"/>
          <w:lang w:val="en-US"/>
        </w:rPr>
        <w:t>count</w:t>
      </w:r>
      <w:r w:rsidR="0078259B" w:rsidRPr="0078259B">
        <w:rPr>
          <w:u w:val="single"/>
        </w:rPr>
        <w:t>}}</w:t>
      </w:r>
      <w:r w:rsidR="000C670E" w:rsidRPr="000C670E">
        <w:t xml:space="preserve"> </w:t>
      </w:r>
      <w:r w:rsidRPr="008E4193">
        <w:t xml:space="preserve">кормлений = </w:t>
      </w:r>
      <w:r w:rsidR="0078259B" w:rsidRPr="0078259B">
        <w:rPr>
          <w:u w:val="single"/>
        </w:rPr>
        <w:t>{{</w:t>
      </w:r>
      <w:r w:rsidR="0078259B" w:rsidRPr="0078259B">
        <w:rPr>
          <w:u w:val="single"/>
          <w:lang w:val="en-US"/>
        </w:rPr>
        <w:t>volumeent</w:t>
      </w:r>
      <w:r w:rsidR="0078259B" w:rsidRPr="0078259B">
        <w:rPr>
          <w:u w:val="single"/>
        </w:rPr>
        <w:t>}}</w:t>
      </w:r>
      <w:r w:rsidR="00292BA9" w:rsidRPr="00292BA9">
        <w:t xml:space="preserve"> </w:t>
      </w:r>
      <w:r w:rsidRPr="008E4193">
        <w:t>мл</w:t>
      </w:r>
      <w:r w:rsidR="000F3FC6">
        <w:t>/сут</w:t>
      </w:r>
    </w:p>
    <w:p w:rsidR="00080550" w:rsidRPr="008E4193" w:rsidRDefault="00080550" w:rsidP="0002448C">
      <w:pPr>
        <w:rPr>
          <w:b/>
          <w:bCs/>
        </w:rPr>
      </w:pPr>
      <w:r w:rsidRPr="008E4193">
        <w:t>Объем</w:t>
      </w:r>
      <w:r w:rsidR="00334C63">
        <w:t xml:space="preserve"> питания фактический(мл/кг/сут</w:t>
      </w:r>
      <w:r w:rsidRPr="008E4193">
        <w:t>)</w:t>
      </w:r>
      <w:r w:rsidRPr="008E4193">
        <w:rPr>
          <w:b/>
          <w:bCs/>
        </w:rPr>
        <w:t xml:space="preserve"> = </w:t>
      </w:r>
      <w:r w:rsidRPr="008E4193">
        <w:rPr>
          <w:b/>
          <w:bCs/>
          <w:lang w:val="en-US"/>
        </w:rPr>
        <w:t>V</w:t>
      </w:r>
      <w:r w:rsidRPr="008E4193">
        <w:rPr>
          <w:b/>
          <w:bCs/>
          <w:vertAlign w:val="subscript"/>
        </w:rPr>
        <w:t>суточный фактический</w:t>
      </w:r>
      <w:r w:rsidR="00EF6A0B">
        <w:rPr>
          <w:b/>
          <w:bCs/>
        </w:rPr>
        <w:t xml:space="preserve"> (мл) / вес в кг</w:t>
      </w:r>
    </w:p>
    <w:p w:rsidR="00080550" w:rsidRPr="008E4193" w:rsidRDefault="00080550" w:rsidP="0002448C">
      <w:r w:rsidRPr="008E4193">
        <w:t>Объем</w:t>
      </w:r>
      <w:r w:rsidR="00334C63">
        <w:t xml:space="preserve"> питания фактический(мл/кг/сут</w:t>
      </w:r>
      <w:r w:rsidRPr="008E4193">
        <w:t>)</w:t>
      </w:r>
      <w:r w:rsidRPr="008E4193">
        <w:rPr>
          <w:b/>
          <w:bCs/>
        </w:rPr>
        <w:t xml:space="preserve"> = </w:t>
      </w:r>
      <w:r w:rsidR="0078259B" w:rsidRPr="0078259B">
        <w:rPr>
          <w:u w:val="single"/>
        </w:rPr>
        <w:t>{{</w:t>
      </w:r>
      <w:r w:rsidR="0078259B" w:rsidRPr="0078259B">
        <w:rPr>
          <w:u w:val="single"/>
          <w:lang w:val="en-US"/>
        </w:rPr>
        <w:t>volumeent</w:t>
      </w:r>
      <w:r w:rsidR="0078259B" w:rsidRPr="0078259B">
        <w:rPr>
          <w:u w:val="single"/>
        </w:rPr>
        <w:t>}}</w:t>
      </w:r>
      <w:r w:rsidR="004657A9" w:rsidRPr="004657A9">
        <w:t xml:space="preserve"> </w:t>
      </w:r>
      <w:r w:rsidRPr="008E4193">
        <w:t xml:space="preserve">мл / </w:t>
      </w:r>
      <w:r w:rsidR="0078259B" w:rsidRPr="00442767">
        <w:rPr>
          <w:u w:val="single"/>
        </w:rPr>
        <w:t>{{</w:t>
      </w:r>
      <w:r w:rsidR="0078259B" w:rsidRPr="00442767">
        <w:rPr>
          <w:u w:val="single"/>
          <w:lang w:val="en-US"/>
        </w:rPr>
        <w:t>mass</w:t>
      </w:r>
      <w:r w:rsidR="0078259B" w:rsidRPr="00442767">
        <w:rPr>
          <w:u w:val="single"/>
        </w:rPr>
        <w:t>}}</w:t>
      </w:r>
      <w:r w:rsidR="00D00BAC" w:rsidRPr="00D00BAC">
        <w:t xml:space="preserve"> </w:t>
      </w:r>
      <w:r w:rsidRPr="008E4193">
        <w:t xml:space="preserve">кг = </w:t>
      </w:r>
      <w:r w:rsidR="0078259B" w:rsidRPr="0078259B">
        <w:rPr>
          <w:u w:val="single"/>
        </w:rPr>
        <w:t>{{</w:t>
      </w:r>
      <w:r w:rsidR="0078259B" w:rsidRPr="0078259B">
        <w:rPr>
          <w:u w:val="single"/>
          <w:lang w:val="en-US"/>
        </w:rPr>
        <w:t>volume</w:t>
      </w:r>
      <w:r w:rsidR="0078259B">
        <w:rPr>
          <w:u w:val="single"/>
          <w:lang w:val="en-US"/>
        </w:rPr>
        <w:t>phys</w:t>
      </w:r>
      <w:r w:rsidR="0078259B" w:rsidRPr="0078259B">
        <w:rPr>
          <w:u w:val="single"/>
        </w:rPr>
        <w:t>}}</w:t>
      </w:r>
      <w:r w:rsidR="00D00BAC" w:rsidRPr="00D00BAC">
        <w:t xml:space="preserve"> </w:t>
      </w:r>
      <w:r w:rsidR="000F3FC6">
        <w:t>мл/кг/сут</w:t>
      </w:r>
    </w:p>
    <w:p w:rsidR="00080550" w:rsidRPr="008E4193" w:rsidRDefault="00080550" w:rsidP="0032570E">
      <w:pPr>
        <w:numPr>
          <w:ilvl w:val="0"/>
          <w:numId w:val="4"/>
        </w:numPr>
        <w:suppressAutoHyphens/>
        <w:rPr>
          <w:i/>
          <w:iCs/>
        </w:rPr>
      </w:pPr>
      <w:r w:rsidRPr="008E4193">
        <w:rPr>
          <w:i/>
          <w:iCs/>
        </w:rPr>
        <w:t>Углеводов</w:t>
      </w:r>
      <w:r w:rsidR="000B7762">
        <w:rPr>
          <w:i/>
          <w:iCs/>
        </w:rPr>
        <w:t xml:space="preserve"> (глюкозы) </w:t>
      </w:r>
      <w:r w:rsidRPr="008E4193">
        <w:rPr>
          <w:i/>
          <w:iCs/>
        </w:rPr>
        <w:t>энтерально =</w:t>
      </w:r>
      <w:r w:rsidR="001853A7" w:rsidRPr="001853A7">
        <w:rPr>
          <w:i/>
          <w:iCs/>
        </w:rPr>
        <w:t xml:space="preserve"> </w:t>
      </w:r>
      <w:r w:rsidR="001853A7" w:rsidRPr="001853A7">
        <w:rPr>
          <w:i/>
          <w:u w:val="single"/>
        </w:rPr>
        <w:t>{{</w:t>
      </w:r>
      <w:r w:rsidR="001853A7" w:rsidRPr="001853A7">
        <w:rPr>
          <w:i/>
          <w:u w:val="single"/>
          <w:lang w:val="en-US"/>
        </w:rPr>
        <w:t>volumeent</w:t>
      </w:r>
      <w:r w:rsidR="001853A7" w:rsidRPr="001853A7">
        <w:rPr>
          <w:i/>
          <w:u w:val="single"/>
        </w:rPr>
        <w:t>}}</w:t>
      </w:r>
      <w:r w:rsidR="000C670E" w:rsidRPr="000C670E">
        <w:rPr>
          <w:i/>
        </w:rPr>
        <w:t xml:space="preserve"> </w:t>
      </w:r>
      <w:r w:rsidR="000C670E" w:rsidRPr="008E4193">
        <w:rPr>
          <w:i/>
          <w:iCs/>
        </w:rPr>
        <w:t xml:space="preserve">мл </w:t>
      </w:r>
      <w:r w:rsidRPr="008E4193">
        <w:rPr>
          <w:i/>
          <w:iCs/>
        </w:rPr>
        <w:t xml:space="preserve">* </w:t>
      </w:r>
      <w:r w:rsidR="00397964" w:rsidRPr="00397964">
        <w:rPr>
          <w:i/>
          <w:iCs/>
        </w:rPr>
        <w:t>{{</w:t>
      </w:r>
      <w:r w:rsidR="00397964">
        <w:rPr>
          <w:i/>
          <w:iCs/>
          <w:lang w:val="en-US"/>
        </w:rPr>
        <w:t>x</w:t>
      </w:r>
      <w:r w:rsidR="00397964" w:rsidRPr="00397964">
        <w:rPr>
          <w:i/>
          <w:iCs/>
        </w:rPr>
        <w:t>1}}</w:t>
      </w:r>
      <w:r w:rsidRPr="008E4193">
        <w:rPr>
          <w:i/>
          <w:iCs/>
        </w:rPr>
        <w:t xml:space="preserve"> / 100 =</w:t>
      </w:r>
      <w:r w:rsidR="003409A6" w:rsidRPr="00353F2D">
        <w:rPr>
          <w:i/>
          <w:iCs/>
        </w:rPr>
        <w:t xml:space="preserve"> </w:t>
      </w:r>
      <w:r w:rsidR="003409A6" w:rsidRPr="003409A6">
        <w:rPr>
          <w:i/>
          <w:iCs/>
          <w:u w:val="single"/>
        </w:rPr>
        <w:t>{{</w:t>
      </w:r>
      <w:r w:rsidR="003409A6" w:rsidRPr="003409A6">
        <w:rPr>
          <w:i/>
          <w:iCs/>
          <w:u w:val="single"/>
          <w:lang w:val="en-US"/>
        </w:rPr>
        <w:t>ugle</w:t>
      </w:r>
      <w:r w:rsidR="003409A6" w:rsidRPr="003409A6">
        <w:rPr>
          <w:i/>
          <w:iCs/>
          <w:u w:val="single"/>
        </w:rPr>
        <w:t>}}</w:t>
      </w:r>
      <w:r w:rsidR="003409A6" w:rsidRPr="003409A6">
        <w:rPr>
          <w:i/>
          <w:iCs/>
        </w:rPr>
        <w:t xml:space="preserve"> </w:t>
      </w:r>
      <w:r w:rsidR="000F3FC6">
        <w:rPr>
          <w:i/>
          <w:iCs/>
        </w:rPr>
        <w:t>г/сут</w:t>
      </w:r>
    </w:p>
    <w:p w:rsidR="00080550" w:rsidRPr="008E4193" w:rsidRDefault="00080550" w:rsidP="0032570E">
      <w:pPr>
        <w:numPr>
          <w:ilvl w:val="0"/>
          <w:numId w:val="4"/>
        </w:numPr>
        <w:suppressAutoHyphens/>
        <w:rPr>
          <w:i/>
          <w:iCs/>
        </w:rPr>
      </w:pPr>
      <w:r w:rsidRPr="008E4193">
        <w:rPr>
          <w:i/>
          <w:iCs/>
        </w:rPr>
        <w:t xml:space="preserve">Белка энтерально = </w:t>
      </w:r>
      <w:r w:rsidR="001853A7" w:rsidRPr="001853A7">
        <w:rPr>
          <w:i/>
          <w:u w:val="single"/>
        </w:rPr>
        <w:t>{{</w:t>
      </w:r>
      <w:r w:rsidR="001853A7" w:rsidRPr="001853A7">
        <w:rPr>
          <w:i/>
          <w:u w:val="single"/>
          <w:lang w:val="en-US"/>
        </w:rPr>
        <w:t>volumeent</w:t>
      </w:r>
      <w:r w:rsidR="001853A7" w:rsidRPr="001853A7">
        <w:rPr>
          <w:i/>
          <w:u w:val="single"/>
        </w:rPr>
        <w:t>}}</w:t>
      </w:r>
      <w:r w:rsidR="000C670E" w:rsidRPr="000C670E">
        <w:rPr>
          <w:i/>
        </w:rPr>
        <w:t xml:space="preserve"> </w:t>
      </w:r>
      <w:r w:rsidR="000C670E" w:rsidRPr="008E4193">
        <w:rPr>
          <w:i/>
          <w:iCs/>
        </w:rPr>
        <w:t xml:space="preserve">мл </w:t>
      </w:r>
      <w:r w:rsidRPr="008E4193">
        <w:rPr>
          <w:i/>
          <w:iCs/>
        </w:rPr>
        <w:t xml:space="preserve">*  </w:t>
      </w:r>
      <w:r w:rsidR="00AB6F74" w:rsidRPr="00397964">
        <w:rPr>
          <w:i/>
          <w:iCs/>
        </w:rPr>
        <w:t>{{</w:t>
      </w:r>
      <w:r w:rsidR="00AB6F74">
        <w:rPr>
          <w:i/>
          <w:iCs/>
          <w:lang w:val="en-US"/>
        </w:rPr>
        <w:t>x</w:t>
      </w:r>
      <w:r w:rsidR="00AB6F74" w:rsidRPr="00AB6F74">
        <w:rPr>
          <w:i/>
          <w:iCs/>
        </w:rPr>
        <w:t>2</w:t>
      </w:r>
      <w:r w:rsidR="00AB6F74" w:rsidRPr="00397964">
        <w:rPr>
          <w:i/>
          <w:iCs/>
        </w:rPr>
        <w:t>}}</w:t>
      </w:r>
      <w:r w:rsidR="003409A6">
        <w:rPr>
          <w:i/>
          <w:iCs/>
        </w:rPr>
        <w:t xml:space="preserve"> / 100 =</w:t>
      </w:r>
      <w:r w:rsidR="003409A6" w:rsidRPr="003409A6">
        <w:rPr>
          <w:i/>
          <w:iCs/>
        </w:rPr>
        <w:t xml:space="preserve"> </w:t>
      </w:r>
      <w:r w:rsidR="003409A6" w:rsidRPr="003409A6">
        <w:rPr>
          <w:i/>
          <w:iCs/>
          <w:u w:val="single"/>
        </w:rPr>
        <w:t>{{</w:t>
      </w:r>
      <w:r w:rsidR="003409A6" w:rsidRPr="003409A6">
        <w:rPr>
          <w:i/>
          <w:iCs/>
          <w:u w:val="single"/>
          <w:lang w:val="en-US"/>
        </w:rPr>
        <w:t>belki</w:t>
      </w:r>
      <w:r w:rsidR="003409A6" w:rsidRPr="003409A6">
        <w:rPr>
          <w:i/>
          <w:iCs/>
          <w:u w:val="single"/>
        </w:rPr>
        <w:t>}}</w:t>
      </w:r>
      <w:r w:rsidR="003409A6" w:rsidRPr="003409A6">
        <w:rPr>
          <w:i/>
          <w:iCs/>
        </w:rPr>
        <w:t xml:space="preserve"> </w:t>
      </w:r>
      <w:r w:rsidRPr="008E4193">
        <w:rPr>
          <w:i/>
          <w:iCs/>
        </w:rPr>
        <w:t>г</w:t>
      </w:r>
      <w:r w:rsidR="000F3FC6">
        <w:rPr>
          <w:i/>
          <w:iCs/>
        </w:rPr>
        <w:t>/сут</w:t>
      </w:r>
    </w:p>
    <w:p w:rsidR="00080550" w:rsidRPr="008E4193" w:rsidRDefault="00080550" w:rsidP="0032570E">
      <w:pPr>
        <w:numPr>
          <w:ilvl w:val="0"/>
          <w:numId w:val="4"/>
        </w:numPr>
        <w:suppressAutoHyphens/>
        <w:rPr>
          <w:i/>
          <w:iCs/>
        </w:rPr>
      </w:pPr>
      <w:r w:rsidRPr="008E4193">
        <w:rPr>
          <w:i/>
          <w:iCs/>
        </w:rPr>
        <w:t xml:space="preserve">Жиров  энтерально = </w:t>
      </w:r>
      <w:r w:rsidR="001853A7" w:rsidRPr="001853A7">
        <w:rPr>
          <w:i/>
          <w:u w:val="single"/>
        </w:rPr>
        <w:t>{{</w:t>
      </w:r>
      <w:r w:rsidR="001853A7" w:rsidRPr="001853A7">
        <w:rPr>
          <w:i/>
          <w:u w:val="single"/>
          <w:lang w:val="en-US"/>
        </w:rPr>
        <w:t>volumeent</w:t>
      </w:r>
      <w:r w:rsidR="001853A7" w:rsidRPr="001853A7">
        <w:rPr>
          <w:i/>
          <w:u w:val="single"/>
        </w:rPr>
        <w:t>}}</w:t>
      </w:r>
      <w:r w:rsidR="000C670E" w:rsidRPr="000C670E">
        <w:rPr>
          <w:i/>
        </w:rPr>
        <w:t xml:space="preserve"> </w:t>
      </w:r>
      <w:r w:rsidR="000C670E" w:rsidRPr="008E4193">
        <w:rPr>
          <w:i/>
          <w:iCs/>
        </w:rPr>
        <w:t xml:space="preserve">мл </w:t>
      </w:r>
      <w:r w:rsidRPr="008E4193">
        <w:rPr>
          <w:i/>
          <w:iCs/>
        </w:rPr>
        <w:t xml:space="preserve">* </w:t>
      </w:r>
      <w:r w:rsidR="00AB6F74" w:rsidRPr="00397964">
        <w:rPr>
          <w:i/>
          <w:iCs/>
        </w:rPr>
        <w:t>{{</w:t>
      </w:r>
      <w:r w:rsidR="00AB6F74">
        <w:rPr>
          <w:i/>
          <w:iCs/>
          <w:lang w:val="en-US"/>
        </w:rPr>
        <w:t>x</w:t>
      </w:r>
      <w:r w:rsidR="00AB6F74" w:rsidRPr="00AB6F74">
        <w:rPr>
          <w:i/>
          <w:iCs/>
        </w:rPr>
        <w:t>3</w:t>
      </w:r>
      <w:r w:rsidR="00AB6F74" w:rsidRPr="00397964">
        <w:rPr>
          <w:i/>
          <w:iCs/>
        </w:rPr>
        <w:t>}}</w:t>
      </w:r>
      <w:r w:rsidR="003409A6">
        <w:rPr>
          <w:i/>
          <w:iCs/>
        </w:rPr>
        <w:t xml:space="preserve"> / 100 =</w:t>
      </w:r>
      <w:r w:rsidR="003409A6" w:rsidRPr="003409A6">
        <w:rPr>
          <w:i/>
          <w:iCs/>
        </w:rPr>
        <w:t xml:space="preserve"> </w:t>
      </w:r>
      <w:r w:rsidR="003409A6" w:rsidRPr="003409A6">
        <w:rPr>
          <w:i/>
          <w:iCs/>
          <w:u w:val="single"/>
        </w:rPr>
        <w:t>{{</w:t>
      </w:r>
      <w:r w:rsidR="003409A6" w:rsidRPr="003409A6">
        <w:rPr>
          <w:i/>
          <w:iCs/>
          <w:u w:val="single"/>
          <w:lang w:val="en-US"/>
        </w:rPr>
        <w:t>zhiry</w:t>
      </w:r>
      <w:r w:rsidR="003409A6" w:rsidRPr="003409A6">
        <w:rPr>
          <w:i/>
          <w:iCs/>
          <w:u w:val="single"/>
        </w:rPr>
        <w:t>}}</w:t>
      </w:r>
      <w:r w:rsidR="003409A6" w:rsidRPr="003409A6">
        <w:rPr>
          <w:i/>
          <w:iCs/>
        </w:rPr>
        <w:t xml:space="preserve"> </w:t>
      </w:r>
      <w:r w:rsidR="003409A6">
        <w:rPr>
          <w:i/>
          <w:iCs/>
        </w:rPr>
        <w:t>г</w:t>
      </w:r>
      <w:r w:rsidR="000F3FC6">
        <w:rPr>
          <w:i/>
          <w:iCs/>
        </w:rPr>
        <w:t>/сут</w:t>
      </w:r>
    </w:p>
    <w:p w:rsidR="005862A3" w:rsidRPr="005862A3" w:rsidRDefault="00080550" w:rsidP="005862A3">
      <w:pPr>
        <w:numPr>
          <w:ilvl w:val="0"/>
          <w:numId w:val="4"/>
        </w:numPr>
        <w:suppressAutoHyphens/>
        <w:rPr>
          <w:i/>
          <w:iCs/>
        </w:rPr>
      </w:pPr>
      <w:r w:rsidRPr="008E4193">
        <w:rPr>
          <w:i/>
          <w:iCs/>
        </w:rPr>
        <w:t xml:space="preserve">Калорий энтерально = </w:t>
      </w:r>
      <w:r w:rsidR="001853A7" w:rsidRPr="001853A7">
        <w:rPr>
          <w:i/>
          <w:u w:val="single"/>
        </w:rPr>
        <w:t>{{</w:t>
      </w:r>
      <w:r w:rsidR="001853A7" w:rsidRPr="001853A7">
        <w:rPr>
          <w:i/>
          <w:u w:val="single"/>
          <w:lang w:val="en-US"/>
        </w:rPr>
        <w:t>volumeent</w:t>
      </w:r>
      <w:r w:rsidR="001853A7" w:rsidRPr="001853A7">
        <w:rPr>
          <w:i/>
          <w:u w:val="single"/>
        </w:rPr>
        <w:t>}}</w:t>
      </w:r>
      <w:r w:rsidR="000C670E" w:rsidRPr="000C670E">
        <w:rPr>
          <w:i/>
        </w:rPr>
        <w:t xml:space="preserve"> </w:t>
      </w:r>
      <w:r w:rsidRPr="008E4193">
        <w:rPr>
          <w:i/>
          <w:iCs/>
        </w:rPr>
        <w:t xml:space="preserve">мл * </w:t>
      </w:r>
      <w:r w:rsidR="00AB6F74" w:rsidRPr="00397964">
        <w:rPr>
          <w:i/>
          <w:iCs/>
        </w:rPr>
        <w:t>{{</w:t>
      </w:r>
      <w:r w:rsidR="00AB6F74">
        <w:rPr>
          <w:i/>
          <w:iCs/>
          <w:lang w:val="en-US"/>
        </w:rPr>
        <w:t>x</w:t>
      </w:r>
      <w:r w:rsidR="00AB6F74" w:rsidRPr="00AB6F74">
        <w:rPr>
          <w:i/>
          <w:iCs/>
        </w:rPr>
        <w:t>4</w:t>
      </w:r>
      <w:r w:rsidR="00AB6F74" w:rsidRPr="00397964">
        <w:rPr>
          <w:i/>
          <w:iCs/>
        </w:rPr>
        <w:t>}}</w:t>
      </w:r>
      <w:r w:rsidRPr="008E4193">
        <w:rPr>
          <w:i/>
          <w:iCs/>
        </w:rPr>
        <w:t xml:space="preserve"> /100 = </w:t>
      </w:r>
      <w:r w:rsidR="003409A6" w:rsidRPr="003409A6">
        <w:rPr>
          <w:i/>
          <w:iCs/>
          <w:u w:val="single"/>
        </w:rPr>
        <w:t>{{</w:t>
      </w:r>
      <w:r w:rsidR="003409A6" w:rsidRPr="003409A6">
        <w:rPr>
          <w:i/>
          <w:iCs/>
          <w:u w:val="single"/>
          <w:lang w:val="en-US"/>
        </w:rPr>
        <w:t>kkal</w:t>
      </w:r>
      <w:r w:rsidR="003409A6" w:rsidRPr="003409A6">
        <w:rPr>
          <w:i/>
          <w:iCs/>
          <w:u w:val="single"/>
        </w:rPr>
        <w:t>}}</w:t>
      </w:r>
      <w:r w:rsidR="003409A6" w:rsidRPr="003409A6">
        <w:rPr>
          <w:i/>
          <w:iCs/>
        </w:rPr>
        <w:t xml:space="preserve"> </w:t>
      </w:r>
      <w:r w:rsidRPr="008E4193">
        <w:rPr>
          <w:i/>
          <w:iCs/>
        </w:rPr>
        <w:t>ккал</w:t>
      </w:r>
      <w:r w:rsidR="000F3FC6" w:rsidRPr="000F3FC6">
        <w:rPr>
          <w:i/>
          <w:iCs/>
        </w:rPr>
        <w:t>/</w:t>
      </w:r>
      <w:r w:rsidR="000F3FC6">
        <w:rPr>
          <w:i/>
          <w:iCs/>
        </w:rPr>
        <w:t>сут</w:t>
      </w:r>
    </w:p>
    <w:p w:rsidR="005862A3" w:rsidRPr="00513F25" w:rsidRDefault="005862A3" w:rsidP="005862A3">
      <w:pPr>
        <w:suppressAutoHyphens/>
        <w:jc w:val="both"/>
        <w:rPr>
          <w:b/>
          <w:bCs/>
          <w:sz w:val="28"/>
          <w:szCs w:val="28"/>
        </w:rPr>
      </w:pPr>
    </w:p>
    <w:p w:rsidR="005862A3" w:rsidRPr="008E4193" w:rsidRDefault="005862A3" w:rsidP="005862A3">
      <w:pPr>
        <w:numPr>
          <w:ilvl w:val="0"/>
          <w:numId w:val="5"/>
        </w:numPr>
        <w:suppressAutoHyphens/>
        <w:rPr>
          <w:b/>
          <w:bCs/>
          <w:sz w:val="28"/>
          <w:szCs w:val="28"/>
        </w:rPr>
      </w:pPr>
      <w:r w:rsidRPr="008E4193">
        <w:rPr>
          <w:b/>
          <w:bCs/>
          <w:sz w:val="28"/>
          <w:szCs w:val="28"/>
        </w:rPr>
        <w:t>Расчет необходимой дозы аминокислот</w:t>
      </w:r>
    </w:p>
    <w:p w:rsidR="005862A3" w:rsidRPr="004F31D1" w:rsidRDefault="005862A3" w:rsidP="005862A3">
      <w:r>
        <w:t>Суточная доза белка парантерально</w:t>
      </w:r>
      <w:r w:rsidRPr="008E4193">
        <w:rPr>
          <w:vertAlign w:val="subscript"/>
        </w:rPr>
        <w:t xml:space="preserve"> </w:t>
      </w:r>
      <w:r>
        <w:t xml:space="preserve">(г/сут) = </w:t>
      </w:r>
      <w:r w:rsidRPr="008E4193">
        <w:t>масса тел</w:t>
      </w:r>
      <w:r>
        <w:t>а * расчетная доза белка (г/кг)</w:t>
      </w:r>
      <w:r w:rsidRPr="008E4193">
        <w:t xml:space="preserve"> </w:t>
      </w:r>
      <w:r w:rsidRPr="008E4193">
        <w:rPr>
          <w:sz w:val="22"/>
          <w:szCs w:val="22"/>
        </w:rPr>
        <w:t>–</w:t>
      </w:r>
      <w:r w:rsidRPr="00DF5E6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белки энтерально </w:t>
      </w:r>
      <w:r w:rsidRPr="00625934">
        <w:rPr>
          <w:sz w:val="22"/>
          <w:szCs w:val="22"/>
        </w:rPr>
        <w:t>(г/сут)</w:t>
      </w:r>
    </w:p>
    <w:p w:rsidR="005862A3" w:rsidRPr="005862A3" w:rsidRDefault="005862A3" w:rsidP="005862A3">
      <w:r>
        <w:t>Суточная доза белка парантерально</w:t>
      </w:r>
      <w:r w:rsidRPr="008E4193">
        <w:rPr>
          <w:vertAlign w:val="subscript"/>
        </w:rPr>
        <w:t xml:space="preserve"> </w:t>
      </w:r>
      <w:r>
        <w:t xml:space="preserve">(г/сут) </w:t>
      </w:r>
      <w:r w:rsidRPr="004F31D1">
        <w:t xml:space="preserve"> = </w:t>
      </w:r>
      <w:r w:rsidRPr="004F31D1">
        <w:rPr>
          <w:u w:val="single"/>
        </w:rPr>
        <w:t>{{</w:t>
      </w:r>
      <w:r w:rsidRPr="002C36CA">
        <w:rPr>
          <w:u w:val="single"/>
          <w:lang w:val="en-US"/>
        </w:rPr>
        <w:t>mass</w:t>
      </w:r>
      <w:r w:rsidRPr="004F31D1">
        <w:rPr>
          <w:u w:val="single"/>
        </w:rPr>
        <w:t>}}</w:t>
      </w:r>
      <w:r w:rsidRPr="00EE3554">
        <w:t xml:space="preserve"> </w:t>
      </w:r>
      <w:r w:rsidRPr="008E4193">
        <w:t>кг</w:t>
      </w:r>
      <w:r w:rsidRPr="004F31D1">
        <w:t xml:space="preserve"> * </w:t>
      </w:r>
      <w:r w:rsidRPr="004F31D1">
        <w:rPr>
          <w:u w:val="single"/>
        </w:rPr>
        <w:t>{{</w:t>
      </w:r>
      <w:r w:rsidRPr="002C36CA">
        <w:rPr>
          <w:u w:val="single"/>
          <w:lang w:val="en-US"/>
        </w:rPr>
        <w:t>dosebelki</w:t>
      </w:r>
      <w:r w:rsidRPr="004F31D1">
        <w:rPr>
          <w:u w:val="single"/>
        </w:rPr>
        <w:t>}}</w:t>
      </w:r>
      <w:r w:rsidR="00484CBF">
        <w:t xml:space="preserve"> </w:t>
      </w:r>
      <w:r>
        <w:t>г</w:t>
      </w:r>
      <w:r w:rsidRPr="004F31D1">
        <w:t>/</w:t>
      </w:r>
      <w:r>
        <w:t>кг</w:t>
      </w:r>
      <w:r w:rsidR="00484CBF" w:rsidRPr="00170442">
        <w:t xml:space="preserve"> </w:t>
      </w:r>
      <w:r w:rsidRPr="004F31D1">
        <w:rPr>
          <w:sz w:val="22"/>
          <w:szCs w:val="22"/>
        </w:rPr>
        <w:t xml:space="preserve">– </w:t>
      </w:r>
      <w:r w:rsidRPr="004F31D1">
        <w:rPr>
          <w:sz w:val="22"/>
          <w:szCs w:val="22"/>
          <w:u w:val="single"/>
        </w:rPr>
        <w:t>{{</w:t>
      </w:r>
      <w:r w:rsidRPr="00625934">
        <w:rPr>
          <w:sz w:val="22"/>
          <w:szCs w:val="22"/>
          <w:u w:val="single"/>
          <w:lang w:val="en-US"/>
        </w:rPr>
        <w:t>belki</w:t>
      </w:r>
      <w:r w:rsidRPr="004F31D1">
        <w:rPr>
          <w:sz w:val="22"/>
          <w:szCs w:val="22"/>
          <w:u w:val="single"/>
        </w:rPr>
        <w:t>}}</w:t>
      </w:r>
      <w:r w:rsidR="00484CBF">
        <w:rPr>
          <w:sz w:val="22"/>
          <w:szCs w:val="22"/>
        </w:rPr>
        <w:t xml:space="preserve"> </w:t>
      </w:r>
      <w:r w:rsidRPr="00625934">
        <w:rPr>
          <w:sz w:val="22"/>
          <w:szCs w:val="22"/>
        </w:rPr>
        <w:t>г</w:t>
      </w:r>
      <w:r w:rsidRPr="004F31D1">
        <w:rPr>
          <w:sz w:val="22"/>
          <w:szCs w:val="22"/>
        </w:rPr>
        <w:t>/</w:t>
      </w:r>
      <w:r w:rsidRPr="00625934">
        <w:rPr>
          <w:sz w:val="22"/>
          <w:szCs w:val="22"/>
        </w:rPr>
        <w:t>сут</w:t>
      </w:r>
      <w:r w:rsidR="00484CBF" w:rsidRPr="00484CBF">
        <w:rPr>
          <w:sz w:val="22"/>
          <w:szCs w:val="22"/>
        </w:rPr>
        <w:t xml:space="preserve"> </w:t>
      </w:r>
      <w:r w:rsidRPr="004F31D1">
        <w:t xml:space="preserve"> = </w:t>
      </w:r>
      <w:r w:rsidRPr="002C36CA">
        <w:rPr>
          <w:u w:val="single"/>
        </w:rPr>
        <w:t>{{</w:t>
      </w:r>
      <w:r>
        <w:rPr>
          <w:u w:val="single"/>
          <w:lang w:val="en-US"/>
        </w:rPr>
        <w:t>day</w:t>
      </w:r>
      <w:r w:rsidRPr="002C36CA">
        <w:rPr>
          <w:u w:val="single"/>
          <w:lang w:val="en-US"/>
        </w:rPr>
        <w:t>dosebelki</w:t>
      </w:r>
      <w:r w:rsidRPr="002C36CA">
        <w:rPr>
          <w:u w:val="single"/>
        </w:rPr>
        <w:t>}}</w:t>
      </w:r>
      <w:r w:rsidRPr="002C36CA">
        <w:t xml:space="preserve"> </w:t>
      </w:r>
      <w:r w:rsidR="00484CBF">
        <w:t>г/сут</w:t>
      </w:r>
      <w:r>
        <w:t xml:space="preserve"> </w:t>
      </w:r>
      <w:r w:rsidRPr="008E4193">
        <w:t xml:space="preserve"> </w:t>
      </w:r>
    </w:p>
    <w:p w:rsidR="005862A3" w:rsidRPr="008E4193" w:rsidRDefault="005862A3" w:rsidP="005862A3">
      <w:pPr>
        <w:rPr>
          <w:sz w:val="22"/>
          <w:szCs w:val="22"/>
        </w:rPr>
      </w:pPr>
      <w:r w:rsidRPr="008E4193">
        <w:rPr>
          <w:lang w:val="en-US"/>
        </w:rPr>
        <w:t>V</w:t>
      </w:r>
      <w:r w:rsidRPr="008E4193">
        <w:rPr>
          <w:vertAlign w:val="subscript"/>
        </w:rPr>
        <w:t xml:space="preserve">аминокислот </w:t>
      </w:r>
      <w:r>
        <w:t>(мл) = Суточная доза белка парантерально</w:t>
      </w:r>
      <w:r w:rsidRPr="008E4193">
        <w:rPr>
          <w:vertAlign w:val="subscript"/>
        </w:rPr>
        <w:t xml:space="preserve"> </w:t>
      </w:r>
      <w:r>
        <w:t>(г/сут) /</w:t>
      </w:r>
      <w:r w:rsidRPr="008E4193">
        <w:t xml:space="preserve"> </w:t>
      </w:r>
      <w:r w:rsidRPr="008E4193">
        <w:rPr>
          <w:sz w:val="22"/>
          <w:szCs w:val="22"/>
        </w:rPr>
        <w:t>концентрация аминокислот (%)</w:t>
      </w:r>
    </w:p>
    <w:p w:rsidR="009E3B8E" w:rsidRPr="009E3B8E" w:rsidRDefault="005862A3" w:rsidP="009E3B8E">
      <w:r w:rsidRPr="008E4193">
        <w:rPr>
          <w:lang w:val="en-US"/>
        </w:rPr>
        <w:t>V</w:t>
      </w:r>
      <w:r w:rsidRPr="008E4193">
        <w:rPr>
          <w:vertAlign w:val="subscript"/>
        </w:rPr>
        <w:t xml:space="preserve">аминокислот </w:t>
      </w:r>
      <w:r w:rsidRPr="008E4193">
        <w:t xml:space="preserve">(мл) = </w:t>
      </w:r>
      <w:r w:rsidRPr="002C36CA">
        <w:rPr>
          <w:u w:val="single"/>
        </w:rPr>
        <w:t>{{</w:t>
      </w:r>
      <w:r>
        <w:rPr>
          <w:u w:val="single"/>
          <w:lang w:val="en-US"/>
        </w:rPr>
        <w:t>day</w:t>
      </w:r>
      <w:r w:rsidRPr="002C36CA">
        <w:rPr>
          <w:u w:val="single"/>
          <w:lang w:val="en-US"/>
        </w:rPr>
        <w:t>dosebelki</w:t>
      </w:r>
      <w:r w:rsidRPr="002C36CA">
        <w:rPr>
          <w:u w:val="single"/>
        </w:rPr>
        <w:t>}}</w:t>
      </w:r>
      <w:r w:rsidRPr="002C36CA">
        <w:t xml:space="preserve"> </w:t>
      </w:r>
      <w:r>
        <w:t>(г/сут)</w:t>
      </w:r>
      <w:r w:rsidRPr="008E4193">
        <w:t xml:space="preserve"> /</w:t>
      </w:r>
      <w:r w:rsidRPr="00EE3554">
        <w:t xml:space="preserve"> </w:t>
      </w:r>
      <w:r w:rsidRPr="008E4193">
        <w:t xml:space="preserve">10% = </w:t>
      </w:r>
      <w:r w:rsidRPr="002C36CA">
        <w:rPr>
          <w:u w:val="single"/>
        </w:rPr>
        <w:t>{{</w:t>
      </w:r>
      <w:r>
        <w:rPr>
          <w:u w:val="single"/>
          <w:lang w:val="en-US"/>
        </w:rPr>
        <w:t>day</w:t>
      </w:r>
      <w:r w:rsidRPr="002C36CA">
        <w:rPr>
          <w:u w:val="single"/>
          <w:lang w:val="en-US"/>
        </w:rPr>
        <w:t>dosebelki</w:t>
      </w:r>
      <w:r w:rsidRPr="002C36CA">
        <w:rPr>
          <w:u w:val="single"/>
        </w:rPr>
        <w:t>}}</w:t>
      </w:r>
      <w:r w:rsidRPr="002C36CA">
        <w:t xml:space="preserve"> </w:t>
      </w:r>
      <w:r>
        <w:t>(г/сут)</w:t>
      </w:r>
      <w:r w:rsidRPr="008E4193">
        <w:t xml:space="preserve"> /</w:t>
      </w:r>
      <w:r w:rsidRPr="00EE3554">
        <w:t xml:space="preserve"> </w:t>
      </w:r>
      <w:r>
        <w:t>0</w:t>
      </w:r>
      <w:r w:rsidR="00ED10A4">
        <w:t>.</w:t>
      </w:r>
      <w:r w:rsidRPr="00C8337A">
        <w:t>1</w:t>
      </w:r>
      <w:r w:rsidRPr="008E4193">
        <w:t xml:space="preserve"> </w:t>
      </w:r>
      <w:r w:rsidRPr="00C8337A">
        <w:t xml:space="preserve">= </w:t>
      </w:r>
      <w:r w:rsidRPr="00EE3554">
        <w:rPr>
          <w:u w:val="single"/>
        </w:rPr>
        <w:t>{{</w:t>
      </w:r>
      <w:r w:rsidRPr="00EE3554">
        <w:rPr>
          <w:u w:val="single"/>
          <w:lang w:val="en-US"/>
        </w:rPr>
        <w:t>amino</w:t>
      </w:r>
      <w:r w:rsidRPr="00EE3554">
        <w:rPr>
          <w:u w:val="single"/>
        </w:rPr>
        <w:t>}}</w:t>
      </w:r>
      <w:r w:rsidRPr="00EE3554">
        <w:t xml:space="preserve"> </w:t>
      </w:r>
      <w:r w:rsidRPr="008E4193">
        <w:t>мл</w:t>
      </w:r>
      <w:r w:rsidRPr="00EE3554">
        <w:t>/</w:t>
      </w:r>
      <w:r>
        <w:t>сут</w:t>
      </w:r>
    </w:p>
    <w:p w:rsidR="009E3B8E" w:rsidRPr="00ED10A4" w:rsidRDefault="009E3B8E" w:rsidP="009E3B8E"/>
    <w:p w:rsidR="009E3B8E" w:rsidRPr="009E3B8E" w:rsidRDefault="005862A3" w:rsidP="009E3B8E">
      <w:pPr>
        <w:numPr>
          <w:ilvl w:val="0"/>
          <w:numId w:val="5"/>
        </w:numPr>
        <w:rPr>
          <w:lang w:val="en-US"/>
        </w:rPr>
      </w:pPr>
      <w:r w:rsidRPr="009E3B8E">
        <w:rPr>
          <w:b/>
          <w:bCs/>
          <w:sz w:val="28"/>
          <w:szCs w:val="28"/>
        </w:rPr>
        <w:t>Р</w:t>
      </w:r>
      <w:r w:rsidRPr="008E4193">
        <w:rPr>
          <w:b/>
          <w:bCs/>
          <w:sz w:val="28"/>
          <w:szCs w:val="28"/>
        </w:rPr>
        <w:t xml:space="preserve">асчет объема жировой эмульсии </w:t>
      </w:r>
    </w:p>
    <w:p w:rsidR="009E3B8E" w:rsidRPr="004F31D1" w:rsidRDefault="009E3B8E" w:rsidP="009E3B8E">
      <w:r>
        <w:t xml:space="preserve">Суточная доза </w:t>
      </w:r>
      <w:r w:rsidR="00ED10A4">
        <w:t>жиров</w:t>
      </w:r>
      <w:r>
        <w:t xml:space="preserve"> парантерально</w:t>
      </w:r>
      <w:r w:rsidRPr="008E4193">
        <w:rPr>
          <w:vertAlign w:val="subscript"/>
        </w:rPr>
        <w:t xml:space="preserve"> </w:t>
      </w:r>
      <w:r>
        <w:t xml:space="preserve">(г/сут) = </w:t>
      </w:r>
      <w:r w:rsidRPr="008E4193">
        <w:t>масса тел</w:t>
      </w:r>
      <w:r>
        <w:t xml:space="preserve">а * расчетная доза </w:t>
      </w:r>
      <w:r w:rsidR="00ED10A4">
        <w:t>жиров</w:t>
      </w:r>
      <w:r>
        <w:t xml:space="preserve"> (г/кг)</w:t>
      </w:r>
      <w:r w:rsidRPr="008E4193">
        <w:t xml:space="preserve"> </w:t>
      </w:r>
      <w:r w:rsidRPr="008E4193">
        <w:rPr>
          <w:sz w:val="22"/>
          <w:szCs w:val="22"/>
        </w:rPr>
        <w:t>–</w:t>
      </w:r>
      <w:r w:rsidRPr="00DF5E69">
        <w:rPr>
          <w:sz w:val="22"/>
          <w:szCs w:val="22"/>
        </w:rPr>
        <w:t xml:space="preserve"> </w:t>
      </w:r>
      <w:r w:rsidR="00ED10A4">
        <w:rPr>
          <w:sz w:val="22"/>
          <w:szCs w:val="22"/>
        </w:rPr>
        <w:t xml:space="preserve">жиры </w:t>
      </w:r>
      <w:r>
        <w:rPr>
          <w:sz w:val="22"/>
          <w:szCs w:val="22"/>
        </w:rPr>
        <w:t xml:space="preserve">энтерально </w:t>
      </w:r>
      <w:r w:rsidRPr="00625934">
        <w:rPr>
          <w:sz w:val="22"/>
          <w:szCs w:val="22"/>
        </w:rPr>
        <w:t>(г/сут)</w:t>
      </w:r>
    </w:p>
    <w:p w:rsidR="009E3B8E" w:rsidRPr="009E3B8E" w:rsidRDefault="009E3B8E" w:rsidP="005862A3">
      <w:r>
        <w:t xml:space="preserve">Суточная доза </w:t>
      </w:r>
      <w:r w:rsidR="00ED10A4">
        <w:t>жиров</w:t>
      </w:r>
      <w:r>
        <w:t xml:space="preserve"> парантерально</w:t>
      </w:r>
      <w:r w:rsidRPr="008E4193">
        <w:rPr>
          <w:vertAlign w:val="subscript"/>
        </w:rPr>
        <w:t xml:space="preserve"> </w:t>
      </w:r>
      <w:r>
        <w:t xml:space="preserve">(г/сут) </w:t>
      </w:r>
      <w:r w:rsidRPr="004F31D1">
        <w:t xml:space="preserve"> = </w:t>
      </w:r>
      <w:r w:rsidRPr="004F31D1">
        <w:rPr>
          <w:u w:val="single"/>
        </w:rPr>
        <w:t>{{</w:t>
      </w:r>
      <w:r w:rsidRPr="002C36CA">
        <w:rPr>
          <w:u w:val="single"/>
          <w:lang w:val="en-US"/>
        </w:rPr>
        <w:t>mass</w:t>
      </w:r>
      <w:r w:rsidRPr="004F31D1">
        <w:rPr>
          <w:u w:val="single"/>
        </w:rPr>
        <w:t>}}</w:t>
      </w:r>
      <w:r w:rsidRPr="00EE3554">
        <w:t xml:space="preserve"> </w:t>
      </w:r>
      <w:r w:rsidRPr="008E4193">
        <w:t>кг</w:t>
      </w:r>
      <w:r w:rsidRPr="004F31D1">
        <w:t xml:space="preserve"> * </w:t>
      </w:r>
      <w:r w:rsidR="00ED10A4" w:rsidRPr="004F31D1">
        <w:rPr>
          <w:u w:val="single"/>
        </w:rPr>
        <w:t>{{</w:t>
      </w:r>
      <w:r w:rsidR="00ED10A4" w:rsidRPr="002C36CA">
        <w:rPr>
          <w:u w:val="single"/>
          <w:lang w:val="en-US"/>
        </w:rPr>
        <w:t>dose</w:t>
      </w:r>
      <w:r w:rsidR="00ED10A4">
        <w:rPr>
          <w:u w:val="single"/>
          <w:lang w:val="en-US"/>
        </w:rPr>
        <w:t>zhiry</w:t>
      </w:r>
      <w:r w:rsidR="00ED10A4" w:rsidRPr="004F31D1">
        <w:rPr>
          <w:u w:val="single"/>
        </w:rPr>
        <w:t>}}</w:t>
      </w:r>
      <w:r w:rsidR="00ED10A4" w:rsidRPr="004F31D1">
        <w:t xml:space="preserve"> </w:t>
      </w:r>
      <w:r w:rsidR="00ED10A4">
        <w:t>г</w:t>
      </w:r>
      <w:r w:rsidR="00ED10A4" w:rsidRPr="004F31D1">
        <w:t>/</w:t>
      </w:r>
      <w:r w:rsidR="00ED10A4">
        <w:t>кг</w:t>
      </w:r>
      <w:r w:rsidR="00ED10A4" w:rsidRPr="004F31D1">
        <w:t xml:space="preserve"> </w:t>
      </w:r>
      <w:r w:rsidR="00ED10A4" w:rsidRPr="004F31D1">
        <w:rPr>
          <w:sz w:val="22"/>
          <w:szCs w:val="22"/>
        </w:rPr>
        <w:t xml:space="preserve">– </w:t>
      </w:r>
      <w:r w:rsidR="00ED10A4" w:rsidRPr="004F31D1">
        <w:rPr>
          <w:sz w:val="22"/>
          <w:szCs w:val="22"/>
          <w:u w:val="single"/>
        </w:rPr>
        <w:t>{{</w:t>
      </w:r>
      <w:r w:rsidR="00ED10A4">
        <w:rPr>
          <w:sz w:val="22"/>
          <w:szCs w:val="22"/>
          <w:u w:val="single"/>
          <w:lang w:val="en-US"/>
        </w:rPr>
        <w:t>zhiry</w:t>
      </w:r>
      <w:r w:rsidR="00ED10A4" w:rsidRPr="004F31D1">
        <w:rPr>
          <w:sz w:val="22"/>
          <w:szCs w:val="22"/>
          <w:u w:val="single"/>
        </w:rPr>
        <w:t>}}</w:t>
      </w:r>
      <w:r w:rsidR="00F526DB">
        <w:rPr>
          <w:sz w:val="22"/>
          <w:szCs w:val="22"/>
        </w:rPr>
        <w:t xml:space="preserve"> </w:t>
      </w:r>
      <w:r w:rsidR="00ED10A4" w:rsidRPr="00625934">
        <w:rPr>
          <w:sz w:val="22"/>
          <w:szCs w:val="22"/>
        </w:rPr>
        <w:t>г</w:t>
      </w:r>
      <w:r w:rsidR="00ED10A4" w:rsidRPr="004F31D1">
        <w:rPr>
          <w:sz w:val="22"/>
          <w:szCs w:val="22"/>
        </w:rPr>
        <w:t>/</w:t>
      </w:r>
      <w:r w:rsidR="00ED10A4" w:rsidRPr="00625934">
        <w:rPr>
          <w:sz w:val="22"/>
          <w:szCs w:val="22"/>
        </w:rPr>
        <w:t>сут</w:t>
      </w:r>
      <w:r w:rsidR="00ED10A4">
        <w:t xml:space="preserve">  = </w:t>
      </w:r>
      <w:r w:rsidRPr="002C36CA">
        <w:rPr>
          <w:u w:val="single"/>
        </w:rPr>
        <w:t>{{</w:t>
      </w:r>
      <w:r>
        <w:rPr>
          <w:u w:val="single"/>
          <w:lang w:val="en-US"/>
        </w:rPr>
        <w:t>day</w:t>
      </w:r>
      <w:r w:rsidRPr="002C36CA">
        <w:rPr>
          <w:u w:val="single"/>
          <w:lang w:val="en-US"/>
        </w:rPr>
        <w:t>dose</w:t>
      </w:r>
      <w:r w:rsidR="00ED10A4">
        <w:rPr>
          <w:u w:val="single"/>
          <w:lang w:val="en-US"/>
        </w:rPr>
        <w:t>zhiry</w:t>
      </w:r>
      <w:r w:rsidRPr="002C36CA">
        <w:rPr>
          <w:u w:val="single"/>
        </w:rPr>
        <w:t>}}</w:t>
      </w:r>
      <w:r w:rsidRPr="002C36CA">
        <w:t xml:space="preserve"> </w:t>
      </w:r>
      <w:r w:rsidR="00F526DB">
        <w:t>г/сут</w:t>
      </w:r>
      <w:r w:rsidRPr="008E4193">
        <w:t xml:space="preserve"> </w:t>
      </w:r>
    </w:p>
    <w:p w:rsidR="005862A3" w:rsidRPr="008E4193" w:rsidRDefault="005862A3" w:rsidP="005862A3">
      <w:pPr>
        <w:rPr>
          <w:sz w:val="22"/>
          <w:szCs w:val="22"/>
        </w:rPr>
      </w:pPr>
      <w:r w:rsidRPr="008E4193">
        <w:rPr>
          <w:lang w:val="en-US"/>
        </w:rPr>
        <w:t>V</w:t>
      </w:r>
      <w:r w:rsidRPr="008E4193">
        <w:rPr>
          <w:vertAlign w:val="subscript"/>
        </w:rPr>
        <w:t xml:space="preserve">жировой эмульсии </w:t>
      </w:r>
      <w:r w:rsidRPr="008E4193">
        <w:t xml:space="preserve">(мл) = </w:t>
      </w:r>
      <w:r w:rsidR="00ED10A4">
        <w:t>Суточная доза жиров парантерально</w:t>
      </w:r>
      <w:r w:rsidR="00ED10A4" w:rsidRPr="008E4193">
        <w:rPr>
          <w:vertAlign w:val="subscript"/>
        </w:rPr>
        <w:t xml:space="preserve"> </w:t>
      </w:r>
      <w:r w:rsidR="00ED10A4">
        <w:t xml:space="preserve">(г/сут) </w:t>
      </w:r>
      <w:r w:rsidRPr="008E4193">
        <w:t xml:space="preserve">/ </w:t>
      </w:r>
      <w:r w:rsidRPr="008E4193">
        <w:rPr>
          <w:sz w:val="22"/>
          <w:szCs w:val="22"/>
        </w:rPr>
        <w:t>концентрация жировой эмульсии (%)</w:t>
      </w:r>
    </w:p>
    <w:p w:rsidR="005862A3" w:rsidRPr="00ED10A4" w:rsidRDefault="005862A3" w:rsidP="005862A3">
      <w:pPr>
        <w:rPr>
          <w:b/>
          <w:bCs/>
        </w:rPr>
      </w:pPr>
      <w:r w:rsidRPr="008E4193">
        <w:rPr>
          <w:lang w:val="en-US"/>
        </w:rPr>
        <w:t>V</w:t>
      </w:r>
      <w:r w:rsidRPr="008E4193">
        <w:rPr>
          <w:vertAlign w:val="subscript"/>
        </w:rPr>
        <w:t xml:space="preserve">жировой эмульсии </w:t>
      </w:r>
      <w:r w:rsidRPr="008E4193">
        <w:t xml:space="preserve">(мл) = </w:t>
      </w:r>
      <w:r w:rsidR="00ED10A4" w:rsidRPr="002C36CA">
        <w:rPr>
          <w:u w:val="single"/>
        </w:rPr>
        <w:t>{{</w:t>
      </w:r>
      <w:r w:rsidR="00ED10A4">
        <w:rPr>
          <w:u w:val="single"/>
          <w:lang w:val="en-US"/>
        </w:rPr>
        <w:t>day</w:t>
      </w:r>
      <w:r w:rsidR="00ED10A4" w:rsidRPr="002C36CA">
        <w:rPr>
          <w:u w:val="single"/>
          <w:lang w:val="en-US"/>
        </w:rPr>
        <w:t>dose</w:t>
      </w:r>
      <w:r w:rsidR="00ED10A4">
        <w:rPr>
          <w:u w:val="single"/>
          <w:lang w:val="en-US"/>
        </w:rPr>
        <w:t>zhiry</w:t>
      </w:r>
      <w:r w:rsidR="00ED10A4" w:rsidRPr="002C36CA">
        <w:rPr>
          <w:u w:val="single"/>
        </w:rPr>
        <w:t>}}</w:t>
      </w:r>
      <w:r w:rsidR="00ED10A4" w:rsidRPr="002C36CA">
        <w:t xml:space="preserve"> </w:t>
      </w:r>
      <w:r w:rsidR="00ED10A4">
        <w:t xml:space="preserve">(г/сут) / </w:t>
      </w:r>
      <w:r w:rsidRPr="008E4193">
        <w:t>20%</w:t>
      </w:r>
      <w:r w:rsidR="00ED10A4">
        <w:t xml:space="preserve"> </w:t>
      </w:r>
      <w:r w:rsidR="00ED10A4" w:rsidRPr="008E4193">
        <w:t xml:space="preserve">= </w:t>
      </w:r>
      <w:r w:rsidR="00ED10A4" w:rsidRPr="002C36CA">
        <w:rPr>
          <w:u w:val="single"/>
        </w:rPr>
        <w:t>{{</w:t>
      </w:r>
      <w:r w:rsidR="00ED10A4">
        <w:rPr>
          <w:u w:val="single"/>
          <w:lang w:val="en-US"/>
        </w:rPr>
        <w:t>day</w:t>
      </w:r>
      <w:r w:rsidR="00ED10A4" w:rsidRPr="002C36CA">
        <w:rPr>
          <w:u w:val="single"/>
          <w:lang w:val="en-US"/>
        </w:rPr>
        <w:t>dose</w:t>
      </w:r>
      <w:r w:rsidR="00ED10A4">
        <w:rPr>
          <w:u w:val="single"/>
          <w:lang w:val="en-US"/>
        </w:rPr>
        <w:t>zhiry</w:t>
      </w:r>
      <w:r w:rsidR="00ED10A4" w:rsidRPr="002C36CA">
        <w:rPr>
          <w:u w:val="single"/>
        </w:rPr>
        <w:t>}}</w:t>
      </w:r>
      <w:r w:rsidR="00ED10A4" w:rsidRPr="002C36CA">
        <w:t xml:space="preserve"> </w:t>
      </w:r>
      <w:r w:rsidR="00ED10A4">
        <w:t>(г/сут) / 0.2</w:t>
      </w:r>
      <w:r w:rsidR="00ED10A4" w:rsidRPr="008E4193">
        <w:t xml:space="preserve"> =</w:t>
      </w:r>
      <w:r w:rsidRPr="00ED10A4">
        <w:t xml:space="preserve"> </w:t>
      </w:r>
      <w:r w:rsidR="00ED10A4" w:rsidRPr="00ED10A4">
        <w:rPr>
          <w:u w:val="single"/>
        </w:rPr>
        <w:t>{{</w:t>
      </w:r>
      <w:r w:rsidR="00ED10A4" w:rsidRPr="00ED10A4">
        <w:rPr>
          <w:bCs/>
          <w:u w:val="single"/>
          <w:lang w:val="en-US"/>
        </w:rPr>
        <w:t>amulszhiry</w:t>
      </w:r>
      <w:r w:rsidR="00ED10A4" w:rsidRPr="00ED10A4">
        <w:rPr>
          <w:bCs/>
          <w:u w:val="single"/>
        </w:rPr>
        <w:t>}}</w:t>
      </w:r>
      <w:r w:rsidRPr="00ED10A4">
        <w:rPr>
          <w:bCs/>
        </w:rPr>
        <w:t xml:space="preserve"> мл</w:t>
      </w:r>
      <w:r w:rsidR="00ED10A4">
        <w:rPr>
          <w:bCs/>
        </w:rPr>
        <w:t>/сут</w:t>
      </w:r>
    </w:p>
    <w:p w:rsidR="005862A3" w:rsidRPr="004D2E7F" w:rsidRDefault="005862A3" w:rsidP="005862A3">
      <w:pPr>
        <w:suppressAutoHyphens/>
        <w:jc w:val="both"/>
        <w:rPr>
          <w:b/>
          <w:bCs/>
          <w:sz w:val="28"/>
          <w:szCs w:val="28"/>
        </w:rPr>
      </w:pPr>
    </w:p>
    <w:p w:rsidR="00080550" w:rsidRPr="008E4193" w:rsidRDefault="00080550" w:rsidP="009E3B8E">
      <w:pPr>
        <w:numPr>
          <w:ilvl w:val="0"/>
          <w:numId w:val="5"/>
        </w:numPr>
        <w:suppressAutoHyphens/>
        <w:jc w:val="both"/>
        <w:rPr>
          <w:b/>
          <w:bCs/>
          <w:sz w:val="28"/>
          <w:szCs w:val="28"/>
        </w:rPr>
      </w:pPr>
      <w:r w:rsidRPr="008E4193">
        <w:rPr>
          <w:b/>
          <w:bCs/>
          <w:sz w:val="28"/>
          <w:szCs w:val="28"/>
        </w:rPr>
        <w:t>Расчет необходимого объема электролитов</w:t>
      </w:r>
    </w:p>
    <w:p w:rsidR="00080550" w:rsidRPr="008E4193" w:rsidRDefault="00080550" w:rsidP="0002448C">
      <w:pPr>
        <w:ind w:left="1080"/>
      </w:pPr>
      <w:r w:rsidRPr="008E4193">
        <w:t>Расчет дозы натрия</w:t>
      </w:r>
      <w:r w:rsidR="006B3862">
        <w:rPr>
          <w:lang w:val="en-US"/>
        </w:rPr>
        <w:t xml:space="preserve"> </w:t>
      </w:r>
      <w:r w:rsidR="006B3862">
        <w:t>хлорида 0.9%</w:t>
      </w:r>
      <w:r w:rsidRPr="008E4193">
        <w:t>:</w:t>
      </w:r>
    </w:p>
    <w:p w:rsidR="00080550" w:rsidRPr="008E4193" w:rsidRDefault="00080550" w:rsidP="0032570E">
      <w:pPr>
        <w:numPr>
          <w:ilvl w:val="1"/>
          <w:numId w:val="3"/>
        </w:numPr>
        <w:suppressAutoHyphens/>
      </w:pPr>
      <w:r w:rsidRPr="008E4193">
        <w:rPr>
          <w:lang w:val="en-US"/>
        </w:rPr>
        <w:t>V</w:t>
      </w:r>
      <w:r w:rsidRPr="008E4193">
        <w:rPr>
          <w:vertAlign w:val="subscript"/>
        </w:rPr>
        <w:t xml:space="preserve">физ. раствор </w:t>
      </w:r>
      <w:r w:rsidR="002C36CA">
        <w:t xml:space="preserve">= </w:t>
      </w:r>
      <w:r w:rsidR="006B3862">
        <w:t>(</w:t>
      </w:r>
      <w:r w:rsidR="002C36CA">
        <w:t>пот</w:t>
      </w:r>
      <w:r w:rsidRPr="008E4193">
        <w:t>р</w:t>
      </w:r>
      <w:r w:rsidR="002C36CA">
        <w:t>е</w:t>
      </w:r>
      <w:r w:rsidRPr="008E4193">
        <w:t xml:space="preserve">бность в </w:t>
      </w:r>
      <w:r w:rsidR="002F29E1">
        <w:t>натрии</w:t>
      </w:r>
      <w:r w:rsidR="006B3862">
        <w:t xml:space="preserve"> (ммоль/кг</w:t>
      </w:r>
      <w:r w:rsidR="00ED10A4">
        <w:t>)</w:t>
      </w:r>
      <w:r w:rsidR="001E66CC" w:rsidRPr="001E66CC">
        <w:t xml:space="preserve"> * </w:t>
      </w:r>
      <w:r w:rsidR="006B3862">
        <w:t>масса тела)</w:t>
      </w:r>
      <w:r w:rsidR="001E66CC" w:rsidRPr="001E66CC">
        <w:t xml:space="preserve"> </w:t>
      </w:r>
      <w:r w:rsidR="00ED10A4">
        <w:t xml:space="preserve"> / 0</w:t>
      </w:r>
      <w:r w:rsidR="00ED10A4" w:rsidRPr="00ED10A4">
        <w:t>.</w:t>
      </w:r>
      <w:r w:rsidRPr="008E4193">
        <w:t>15</w:t>
      </w:r>
    </w:p>
    <w:p w:rsidR="00080550" w:rsidRPr="008E4193" w:rsidRDefault="00080550" w:rsidP="0032570E">
      <w:pPr>
        <w:numPr>
          <w:ilvl w:val="1"/>
          <w:numId w:val="3"/>
        </w:numPr>
        <w:suppressAutoHyphens/>
      </w:pPr>
      <w:r w:rsidRPr="008E4193">
        <w:rPr>
          <w:lang w:val="en-US"/>
        </w:rPr>
        <w:t>V</w:t>
      </w:r>
      <w:r w:rsidRPr="008E4193">
        <w:rPr>
          <w:vertAlign w:val="subscript"/>
        </w:rPr>
        <w:t xml:space="preserve">физ. раствор </w:t>
      </w:r>
      <w:r w:rsidRPr="008E4193">
        <w:t>=</w:t>
      </w:r>
      <w:r w:rsidR="006B3862">
        <w:t>(</w:t>
      </w:r>
      <w:r w:rsidR="006B3862" w:rsidRPr="006B3862">
        <w:rPr>
          <w:u w:val="single"/>
        </w:rPr>
        <w:t>{{</w:t>
      </w:r>
      <w:r w:rsidR="006B3862" w:rsidRPr="006B3862">
        <w:rPr>
          <w:u w:val="single"/>
          <w:lang w:val="en-US"/>
        </w:rPr>
        <w:t>na</w:t>
      </w:r>
      <w:r w:rsidR="006B3862" w:rsidRPr="006B3862">
        <w:rPr>
          <w:u w:val="single"/>
        </w:rPr>
        <w:t>_</w:t>
      </w:r>
      <w:r w:rsidR="006B3862" w:rsidRPr="006B3862">
        <w:rPr>
          <w:u w:val="single"/>
          <w:lang w:val="en-US"/>
        </w:rPr>
        <w:t>need</w:t>
      </w:r>
      <w:r w:rsidR="006B3862" w:rsidRPr="006B3862">
        <w:rPr>
          <w:u w:val="single"/>
        </w:rPr>
        <w:t>}}</w:t>
      </w:r>
      <w:r w:rsidR="006B3862" w:rsidRPr="006B3862">
        <w:t xml:space="preserve"> </w:t>
      </w:r>
      <w:r w:rsidR="00CF7DB1">
        <w:t>м</w:t>
      </w:r>
      <w:r w:rsidR="006B3862">
        <w:t>моль</w:t>
      </w:r>
      <w:r w:rsidR="006B3862" w:rsidRPr="006B3862">
        <w:t>/</w:t>
      </w:r>
      <w:r w:rsidR="006B3862">
        <w:t>кг</w:t>
      </w:r>
      <w:r w:rsidR="00ED10A4">
        <w:t xml:space="preserve"> * </w:t>
      </w:r>
      <w:r w:rsidR="006B3862" w:rsidRPr="006B3862">
        <w:rPr>
          <w:u w:val="single"/>
        </w:rPr>
        <w:t>{{</w:t>
      </w:r>
      <w:r w:rsidR="006B3862" w:rsidRPr="006B3862">
        <w:rPr>
          <w:u w:val="single"/>
          <w:lang w:val="en-US"/>
        </w:rPr>
        <w:t>mass</w:t>
      </w:r>
      <w:r w:rsidR="006B3862" w:rsidRPr="006B3862">
        <w:rPr>
          <w:u w:val="single"/>
        </w:rPr>
        <w:t>}}</w:t>
      </w:r>
      <w:r w:rsidR="006B3862" w:rsidRPr="006B3862">
        <w:t xml:space="preserve"> </w:t>
      </w:r>
      <w:r w:rsidR="00ED10A4">
        <w:t>кг</w:t>
      </w:r>
      <w:r w:rsidR="006B3862">
        <w:t>)</w:t>
      </w:r>
      <w:r w:rsidR="00ED10A4">
        <w:t xml:space="preserve"> / 0</w:t>
      </w:r>
      <w:r w:rsidR="005A1D57">
        <w:t>.</w:t>
      </w:r>
      <w:r w:rsidRPr="008E4193">
        <w:t xml:space="preserve">15 = </w:t>
      </w:r>
      <w:r w:rsidR="006B3862" w:rsidRPr="006B3862">
        <w:rPr>
          <w:u w:val="single"/>
        </w:rPr>
        <w:t>{{</w:t>
      </w:r>
      <w:r w:rsidR="006B3862" w:rsidRPr="006B3862">
        <w:rPr>
          <w:u w:val="single"/>
          <w:lang w:val="en-US"/>
        </w:rPr>
        <w:t>na</w:t>
      </w:r>
      <w:r w:rsidR="006B3862" w:rsidRPr="006B3862">
        <w:rPr>
          <w:u w:val="single"/>
        </w:rPr>
        <w:t>_</w:t>
      </w:r>
      <w:r w:rsidR="006B3862" w:rsidRPr="006B3862">
        <w:rPr>
          <w:u w:val="single"/>
          <w:lang w:val="en-US"/>
        </w:rPr>
        <w:t>dose</w:t>
      </w:r>
      <w:r w:rsidR="006B3862" w:rsidRPr="006B3862">
        <w:rPr>
          <w:u w:val="single"/>
        </w:rPr>
        <w:t>}}</w:t>
      </w:r>
      <w:r w:rsidR="006B3862" w:rsidRPr="006B3862">
        <w:t xml:space="preserve"> </w:t>
      </w:r>
      <w:r w:rsidRPr="008E4193">
        <w:t>мл</w:t>
      </w:r>
      <w:r w:rsidR="006B3862">
        <w:t>/сут</w:t>
      </w:r>
    </w:p>
    <w:p w:rsidR="00FF5346" w:rsidRPr="008E4193" w:rsidRDefault="00FF5346" w:rsidP="00FF5346">
      <w:pPr>
        <w:ind w:left="1080"/>
        <w:jc w:val="both"/>
      </w:pPr>
      <w:r w:rsidRPr="008E4193">
        <w:t>Расчет доз</w:t>
      </w:r>
      <w:r>
        <w:t>ы</w:t>
      </w:r>
      <w:r w:rsidRPr="008E4193">
        <w:t xml:space="preserve"> калия</w:t>
      </w:r>
      <w:r>
        <w:rPr>
          <w:lang w:val="en-US"/>
        </w:rPr>
        <w:t xml:space="preserve"> </w:t>
      </w:r>
      <w:r>
        <w:t>хлорида 4%</w:t>
      </w:r>
      <w:r w:rsidRPr="008E4193">
        <w:t>:</w:t>
      </w:r>
    </w:p>
    <w:p w:rsidR="00FF5346" w:rsidRPr="008E4193" w:rsidRDefault="00FF5346" w:rsidP="00FF5346">
      <w:pPr>
        <w:numPr>
          <w:ilvl w:val="0"/>
          <w:numId w:val="8"/>
        </w:numPr>
        <w:suppressAutoHyphens/>
        <w:ind w:firstLine="0"/>
        <w:jc w:val="both"/>
      </w:pPr>
      <w:r w:rsidRPr="008E4193">
        <w:rPr>
          <w:lang w:val="en-US"/>
        </w:rPr>
        <w:t>V</w:t>
      </w:r>
      <w:r w:rsidRPr="008E4193">
        <w:rPr>
          <w:vertAlign w:val="subscript"/>
        </w:rPr>
        <w:t>физ. раствор</w:t>
      </w:r>
      <w:r>
        <w:t xml:space="preserve"> = потребность в </w:t>
      </w:r>
      <w:r w:rsidR="002F29E1">
        <w:t>калии</w:t>
      </w:r>
      <w:r>
        <w:t xml:space="preserve"> </w:t>
      </w:r>
      <w:r w:rsidRPr="008E4193">
        <w:t>(</w:t>
      </w:r>
      <w:r w:rsidR="00FD41BF">
        <w:t>ммоль/кг</w:t>
      </w:r>
      <w:r w:rsidRPr="008E4193">
        <w:t xml:space="preserve">) * </w:t>
      </w:r>
      <w:r>
        <w:t>масса тела * 1.85</w:t>
      </w:r>
    </w:p>
    <w:p w:rsidR="00FF5346" w:rsidRPr="008E4193" w:rsidRDefault="00FF5346" w:rsidP="00FF5346">
      <w:pPr>
        <w:numPr>
          <w:ilvl w:val="0"/>
          <w:numId w:val="8"/>
        </w:numPr>
        <w:suppressAutoHyphens/>
        <w:ind w:firstLine="0"/>
        <w:jc w:val="both"/>
      </w:pPr>
      <w:r w:rsidRPr="008E4193">
        <w:rPr>
          <w:lang w:val="en-US"/>
        </w:rPr>
        <w:t>V</w:t>
      </w:r>
      <w:r w:rsidRPr="008E4193">
        <w:rPr>
          <w:vertAlign w:val="subscript"/>
        </w:rPr>
        <w:t>физ. раствор</w:t>
      </w:r>
      <w:r w:rsidRPr="008E4193">
        <w:t xml:space="preserve"> = </w:t>
      </w:r>
      <w:r w:rsidRPr="006B3862">
        <w:rPr>
          <w:u w:val="single"/>
        </w:rPr>
        <w:t>{{</w:t>
      </w:r>
      <w:r w:rsidRPr="006B3862">
        <w:rPr>
          <w:u w:val="single"/>
          <w:lang w:val="en-US"/>
        </w:rPr>
        <w:t>k</w:t>
      </w:r>
      <w:r w:rsidRPr="006B3862">
        <w:rPr>
          <w:u w:val="single"/>
        </w:rPr>
        <w:t>_</w:t>
      </w:r>
      <w:r w:rsidRPr="006B3862">
        <w:rPr>
          <w:u w:val="single"/>
          <w:lang w:val="en-US"/>
        </w:rPr>
        <w:t>need</w:t>
      </w:r>
      <w:r w:rsidRPr="006B3862">
        <w:rPr>
          <w:u w:val="single"/>
        </w:rPr>
        <w:t>}}</w:t>
      </w:r>
      <w:r>
        <w:t xml:space="preserve"> </w:t>
      </w:r>
      <w:r w:rsidR="00CF7DB1">
        <w:t>м</w:t>
      </w:r>
      <w:r w:rsidR="002F29E1">
        <w:t>моль/кг</w:t>
      </w:r>
      <w:r>
        <w:t xml:space="preserve"> * </w:t>
      </w:r>
      <w:r w:rsidRPr="006B3862">
        <w:rPr>
          <w:u w:val="single"/>
        </w:rPr>
        <w:t>{{</w:t>
      </w:r>
      <w:r w:rsidRPr="006B3862">
        <w:rPr>
          <w:u w:val="single"/>
          <w:lang w:val="en-US"/>
        </w:rPr>
        <w:t>mass</w:t>
      </w:r>
      <w:r w:rsidRPr="006B3862">
        <w:rPr>
          <w:u w:val="single"/>
        </w:rPr>
        <w:t>}}</w:t>
      </w:r>
      <w:r w:rsidRPr="006B3862">
        <w:t xml:space="preserve"> </w:t>
      </w:r>
      <w:r>
        <w:t>кг * 1.85</w:t>
      </w:r>
      <w:r w:rsidRPr="008E4193">
        <w:t xml:space="preserve"> = </w:t>
      </w:r>
      <w:r w:rsidRPr="006B3862">
        <w:rPr>
          <w:u w:val="single"/>
        </w:rPr>
        <w:t>{{</w:t>
      </w:r>
      <w:r w:rsidRPr="006B3862">
        <w:rPr>
          <w:u w:val="single"/>
          <w:lang w:val="en-US"/>
        </w:rPr>
        <w:t>k</w:t>
      </w:r>
      <w:r w:rsidRPr="006B3862">
        <w:rPr>
          <w:u w:val="single"/>
        </w:rPr>
        <w:t>_</w:t>
      </w:r>
      <w:r w:rsidRPr="006B3862">
        <w:rPr>
          <w:u w:val="single"/>
          <w:lang w:val="en-US"/>
        </w:rPr>
        <w:t>dose</w:t>
      </w:r>
      <w:r w:rsidRPr="006B3862">
        <w:rPr>
          <w:u w:val="single"/>
        </w:rPr>
        <w:t>}}</w:t>
      </w:r>
      <w:r w:rsidRPr="008E4193">
        <w:t xml:space="preserve"> мл</w:t>
      </w:r>
      <w:r>
        <w:t>/сут</w:t>
      </w:r>
    </w:p>
    <w:p w:rsidR="00FF5346" w:rsidRPr="008E4193" w:rsidRDefault="00FF5346" w:rsidP="00FF5346">
      <w:pPr>
        <w:tabs>
          <w:tab w:val="left" w:pos="1080"/>
        </w:tabs>
        <w:ind w:left="1080"/>
        <w:jc w:val="both"/>
      </w:pPr>
      <w:r w:rsidRPr="008E4193">
        <w:t>Расчет дозы кальция</w:t>
      </w:r>
      <w:r w:rsidRPr="00FF5346">
        <w:t xml:space="preserve"> </w:t>
      </w:r>
      <w:r w:rsidR="00CF7DB1" w:rsidRPr="00CF7DB1">
        <w:t>{{</w:t>
      </w:r>
      <w:r w:rsidR="00CF7DB1">
        <w:rPr>
          <w:lang w:val="en-US"/>
        </w:rPr>
        <w:t>kalz</w:t>
      </w:r>
      <w:r w:rsidR="00CF7DB1" w:rsidRPr="00CF7DB1">
        <w:t>_</w:t>
      </w:r>
      <w:r w:rsidR="00CF7DB1">
        <w:rPr>
          <w:lang w:val="en-US"/>
        </w:rPr>
        <w:t>text</w:t>
      </w:r>
      <w:r w:rsidR="00CF7DB1" w:rsidRPr="00CF7DB1">
        <w:t>}}</w:t>
      </w:r>
      <w:r w:rsidR="00070832">
        <w:t>а</w:t>
      </w:r>
      <w:r>
        <w:t xml:space="preserve"> 10%</w:t>
      </w:r>
      <w:r w:rsidRPr="008E4193">
        <w:t>:</w:t>
      </w:r>
    </w:p>
    <w:p w:rsidR="00FF5346" w:rsidRPr="008E4193" w:rsidRDefault="00FF5346" w:rsidP="00FF5346">
      <w:pPr>
        <w:numPr>
          <w:ilvl w:val="0"/>
          <w:numId w:val="9"/>
        </w:numPr>
        <w:suppressAutoHyphens/>
        <w:ind w:hanging="720"/>
        <w:jc w:val="both"/>
        <w:rPr>
          <w:b/>
          <w:bCs/>
        </w:rPr>
      </w:pPr>
      <w:r w:rsidRPr="008E4193">
        <w:rPr>
          <w:lang w:val="en-US"/>
        </w:rPr>
        <w:t>V</w:t>
      </w:r>
      <w:r w:rsidRPr="008E4193">
        <w:rPr>
          <w:vertAlign w:val="subscript"/>
        </w:rPr>
        <w:t>физ. раствор</w:t>
      </w:r>
      <w:r w:rsidR="002F29E1">
        <w:t xml:space="preserve"> = потребность в кальции </w:t>
      </w:r>
      <w:r w:rsidRPr="008E4193">
        <w:t>(</w:t>
      </w:r>
      <w:r w:rsidR="002F29E1">
        <w:t>ммоль/кг</w:t>
      </w:r>
      <w:r w:rsidRPr="008E4193">
        <w:t xml:space="preserve">) * </w:t>
      </w:r>
      <w:r w:rsidR="002F29E1">
        <w:t>масса тела</w:t>
      </w:r>
      <w:r w:rsidRPr="008E4193">
        <w:t xml:space="preserve"> * </w:t>
      </w:r>
      <w:r w:rsidR="00CF7DB1" w:rsidRPr="00CF7DB1">
        <w:rPr>
          <w:b/>
          <w:bCs/>
        </w:rPr>
        <w:t>{{</w:t>
      </w:r>
      <w:r w:rsidR="00CF7DB1">
        <w:rPr>
          <w:b/>
          <w:bCs/>
          <w:lang w:val="en-US"/>
        </w:rPr>
        <w:t>kalz</w:t>
      </w:r>
      <w:r w:rsidR="00CF7DB1" w:rsidRPr="00CF7DB1">
        <w:rPr>
          <w:b/>
          <w:bCs/>
        </w:rPr>
        <w:t>}}</w:t>
      </w:r>
    </w:p>
    <w:p w:rsidR="00FF5346" w:rsidRPr="008E4193" w:rsidRDefault="00FF5346" w:rsidP="00FF5346">
      <w:pPr>
        <w:ind w:left="1440"/>
        <w:jc w:val="both"/>
        <w:rPr>
          <w:b/>
          <w:bCs/>
        </w:rPr>
      </w:pPr>
      <w:r w:rsidRPr="008E4193">
        <w:t>Коэффициент для 10%</w:t>
      </w:r>
      <w:r w:rsidR="00C93F35">
        <w:t xml:space="preserve"> кальция хлорида равен </w:t>
      </w:r>
      <w:r w:rsidR="00C93F35" w:rsidRPr="00C93F35">
        <w:rPr>
          <w:b/>
        </w:rPr>
        <w:t>1.1</w:t>
      </w:r>
      <w:r w:rsidRPr="008E4193">
        <w:t xml:space="preserve">, для 10% </w:t>
      </w:r>
      <w:r w:rsidR="00C93F35">
        <w:t xml:space="preserve">кальция </w:t>
      </w:r>
      <w:r w:rsidRPr="008E4193">
        <w:t>глю</w:t>
      </w:r>
      <w:r w:rsidR="00C93F35">
        <w:t>коната равен</w:t>
      </w:r>
      <w:r w:rsidRPr="008E4193">
        <w:t xml:space="preserve"> </w:t>
      </w:r>
      <w:r>
        <w:rPr>
          <w:b/>
          <w:bCs/>
        </w:rPr>
        <w:t>3.</w:t>
      </w:r>
      <w:r w:rsidRPr="008E4193">
        <w:rPr>
          <w:b/>
          <w:bCs/>
        </w:rPr>
        <w:t>3</w:t>
      </w:r>
    </w:p>
    <w:p w:rsidR="00FF5346" w:rsidRPr="008E4193" w:rsidRDefault="00FF5346" w:rsidP="00FF5346">
      <w:pPr>
        <w:numPr>
          <w:ilvl w:val="0"/>
          <w:numId w:val="10"/>
        </w:numPr>
        <w:suppressAutoHyphens/>
        <w:ind w:hanging="720"/>
      </w:pPr>
      <w:r w:rsidRPr="008E4193">
        <w:rPr>
          <w:lang w:val="en-US"/>
        </w:rPr>
        <w:t>V</w:t>
      </w:r>
      <w:r w:rsidRPr="008E4193">
        <w:rPr>
          <w:vertAlign w:val="subscript"/>
        </w:rPr>
        <w:t>физ. раствор</w:t>
      </w:r>
      <w:r w:rsidRPr="008E4193">
        <w:t xml:space="preserve"> = </w:t>
      </w:r>
      <w:r w:rsidR="00CF7DB1" w:rsidRPr="006B3862">
        <w:rPr>
          <w:u w:val="single"/>
        </w:rPr>
        <w:t>{{</w:t>
      </w:r>
      <w:r w:rsidR="00CF7DB1">
        <w:rPr>
          <w:u w:val="single"/>
          <w:lang w:val="en-US"/>
        </w:rPr>
        <w:t>c</w:t>
      </w:r>
      <w:r w:rsidR="00CF7DB1" w:rsidRPr="006B3862">
        <w:rPr>
          <w:u w:val="single"/>
          <w:lang w:val="en-US"/>
        </w:rPr>
        <w:t>a</w:t>
      </w:r>
      <w:r w:rsidR="00CF7DB1" w:rsidRPr="006B3862">
        <w:rPr>
          <w:u w:val="single"/>
        </w:rPr>
        <w:t>_</w:t>
      </w:r>
      <w:r w:rsidR="00CF7DB1" w:rsidRPr="006B3862">
        <w:rPr>
          <w:u w:val="single"/>
          <w:lang w:val="en-US"/>
        </w:rPr>
        <w:t>need</w:t>
      </w:r>
      <w:r w:rsidR="00CF7DB1" w:rsidRPr="006B3862">
        <w:rPr>
          <w:u w:val="single"/>
        </w:rPr>
        <w:t>}}</w:t>
      </w:r>
      <w:r w:rsidR="00CF7DB1" w:rsidRPr="006B3862">
        <w:t xml:space="preserve"> </w:t>
      </w:r>
      <w:r w:rsidR="00CF7DB1">
        <w:t>ммоль/кг</w:t>
      </w:r>
      <w:r>
        <w:t xml:space="preserve"> * </w:t>
      </w:r>
      <w:r w:rsidR="00C93F35" w:rsidRPr="006B3862">
        <w:rPr>
          <w:u w:val="single"/>
        </w:rPr>
        <w:t>{{</w:t>
      </w:r>
      <w:r w:rsidR="00C93F35" w:rsidRPr="006B3862">
        <w:rPr>
          <w:u w:val="single"/>
          <w:lang w:val="en-US"/>
        </w:rPr>
        <w:t>mass</w:t>
      </w:r>
      <w:r w:rsidR="00C93F35" w:rsidRPr="006B3862">
        <w:rPr>
          <w:u w:val="single"/>
        </w:rPr>
        <w:t>}}</w:t>
      </w:r>
      <w:r w:rsidR="00C93F35" w:rsidRPr="006B3862">
        <w:t xml:space="preserve"> </w:t>
      </w:r>
      <w:r w:rsidR="00C93F35">
        <w:t xml:space="preserve">кг </w:t>
      </w:r>
      <w:r>
        <w:t xml:space="preserve">* </w:t>
      </w:r>
      <w:r w:rsidR="00CF7DB1" w:rsidRPr="00CF7DB1">
        <w:t>{{</w:t>
      </w:r>
      <w:r w:rsidR="00CF7DB1">
        <w:rPr>
          <w:lang w:val="en-US"/>
        </w:rPr>
        <w:t>kalz</w:t>
      </w:r>
      <w:r w:rsidR="00CF7DB1" w:rsidRPr="00CF7DB1">
        <w:t>}}</w:t>
      </w:r>
      <w:r w:rsidRPr="008E4193">
        <w:t xml:space="preserve"> = </w:t>
      </w:r>
      <w:r w:rsidR="00CF7DB1" w:rsidRPr="006B3862">
        <w:rPr>
          <w:u w:val="single"/>
        </w:rPr>
        <w:t>{{</w:t>
      </w:r>
      <w:r w:rsidR="00CF7DB1">
        <w:rPr>
          <w:u w:val="single"/>
          <w:lang w:val="en-US"/>
        </w:rPr>
        <w:t>c</w:t>
      </w:r>
      <w:r w:rsidR="00CF7DB1" w:rsidRPr="006B3862">
        <w:rPr>
          <w:u w:val="single"/>
          <w:lang w:val="en-US"/>
        </w:rPr>
        <w:t>a</w:t>
      </w:r>
      <w:r w:rsidR="00CF7DB1" w:rsidRPr="006B3862">
        <w:rPr>
          <w:u w:val="single"/>
        </w:rPr>
        <w:t>_</w:t>
      </w:r>
      <w:r w:rsidR="00CF7DB1" w:rsidRPr="006B3862">
        <w:rPr>
          <w:u w:val="single"/>
          <w:lang w:val="en-US"/>
        </w:rPr>
        <w:t>dose</w:t>
      </w:r>
      <w:r w:rsidR="00CF7DB1" w:rsidRPr="006B3862">
        <w:rPr>
          <w:u w:val="single"/>
        </w:rPr>
        <w:t>}}</w:t>
      </w:r>
      <w:r w:rsidR="00CF7DB1" w:rsidRPr="006B3862">
        <w:t xml:space="preserve"> </w:t>
      </w:r>
      <w:r w:rsidR="00CF7DB1" w:rsidRPr="008E4193">
        <w:t>мл</w:t>
      </w:r>
      <w:r w:rsidR="00CF7DB1">
        <w:t>/сут</w:t>
      </w:r>
    </w:p>
    <w:p w:rsidR="00FF5346" w:rsidRPr="008E4193" w:rsidRDefault="00FF5346" w:rsidP="00FF5346">
      <w:pPr>
        <w:tabs>
          <w:tab w:val="left" w:pos="1080"/>
        </w:tabs>
        <w:ind w:left="1440" w:hanging="360"/>
        <w:jc w:val="both"/>
      </w:pPr>
      <w:r w:rsidRPr="008E4193">
        <w:t>Расчет дозы магния</w:t>
      </w:r>
      <w:r>
        <w:t xml:space="preserve"> сульфата 25%</w:t>
      </w:r>
      <w:r w:rsidRPr="008E4193">
        <w:t>:</w:t>
      </w:r>
    </w:p>
    <w:p w:rsidR="00FF5346" w:rsidRPr="008E4193" w:rsidRDefault="002F29E1" w:rsidP="00FF5346">
      <w:pPr>
        <w:numPr>
          <w:ilvl w:val="0"/>
          <w:numId w:val="11"/>
        </w:numPr>
        <w:suppressAutoHyphens/>
        <w:ind w:firstLine="360"/>
        <w:jc w:val="both"/>
      </w:pPr>
      <w:r w:rsidRPr="008E4193">
        <w:rPr>
          <w:lang w:val="en-US"/>
        </w:rPr>
        <w:lastRenderedPageBreak/>
        <w:t>V</w:t>
      </w:r>
      <w:r w:rsidRPr="008E4193">
        <w:rPr>
          <w:vertAlign w:val="subscript"/>
        </w:rPr>
        <w:t>физ. раствор</w:t>
      </w:r>
      <w:r w:rsidRPr="008E4193">
        <w:t xml:space="preserve"> </w:t>
      </w:r>
      <w:r w:rsidR="00FF5346" w:rsidRPr="008E4193">
        <w:t xml:space="preserve">= </w:t>
      </w:r>
      <w:r w:rsidR="00FF5346" w:rsidRPr="0074224C">
        <w:t>(</w:t>
      </w:r>
      <w:r w:rsidR="00FF5346" w:rsidRPr="008E4193">
        <w:t>потребность в магнии (м</w:t>
      </w:r>
      <w:r w:rsidR="00FF5346">
        <w:t>г/кг</w:t>
      </w:r>
      <w:r w:rsidR="00FF5346" w:rsidRPr="008E4193">
        <w:t>)</w:t>
      </w:r>
      <w:r>
        <w:t xml:space="preserve"> *</w:t>
      </w:r>
      <w:r w:rsidRPr="001E66CC">
        <w:t xml:space="preserve"> </w:t>
      </w:r>
      <w:r>
        <w:t>масса тела)</w:t>
      </w:r>
      <w:r w:rsidRPr="001E66CC">
        <w:t xml:space="preserve"> </w:t>
      </w:r>
      <w:r>
        <w:t xml:space="preserve"> </w:t>
      </w:r>
      <w:r w:rsidR="00FF5346" w:rsidRPr="008E4193">
        <w:t>/ 2</w:t>
      </w:r>
      <w:r w:rsidR="00FF5346" w:rsidRPr="0074224C">
        <w:t>50</w:t>
      </w:r>
    </w:p>
    <w:p w:rsidR="00FF5346" w:rsidRPr="008E4193" w:rsidRDefault="002F29E1" w:rsidP="00FF5346">
      <w:pPr>
        <w:numPr>
          <w:ilvl w:val="0"/>
          <w:numId w:val="11"/>
        </w:numPr>
        <w:suppressAutoHyphens/>
        <w:ind w:firstLine="360"/>
      </w:pPr>
      <w:r w:rsidRPr="008E4193">
        <w:rPr>
          <w:lang w:val="en-US"/>
        </w:rPr>
        <w:t>V</w:t>
      </w:r>
      <w:r w:rsidRPr="008E4193">
        <w:rPr>
          <w:vertAlign w:val="subscript"/>
        </w:rPr>
        <w:t>физ. раствор</w:t>
      </w:r>
      <w:r w:rsidRPr="008E4193">
        <w:t xml:space="preserve"> </w:t>
      </w:r>
      <w:r w:rsidR="00FF5346" w:rsidRPr="008E4193">
        <w:t xml:space="preserve">= </w:t>
      </w:r>
      <w:r w:rsidR="00FF5346" w:rsidRPr="0074224C">
        <w:t>(</w:t>
      </w:r>
      <w:r w:rsidR="00FF5346" w:rsidRPr="0074224C">
        <w:rPr>
          <w:u w:val="single"/>
        </w:rPr>
        <w:t>{{</w:t>
      </w:r>
      <w:r w:rsidR="00FF5346" w:rsidRPr="0074224C">
        <w:rPr>
          <w:u w:val="single"/>
          <w:lang w:val="en-US"/>
        </w:rPr>
        <w:t>mg</w:t>
      </w:r>
      <w:r w:rsidR="00FF5346" w:rsidRPr="0074224C">
        <w:rPr>
          <w:u w:val="single"/>
        </w:rPr>
        <w:t>_</w:t>
      </w:r>
      <w:r w:rsidR="00FF5346" w:rsidRPr="0074224C">
        <w:rPr>
          <w:u w:val="single"/>
          <w:lang w:val="en-US"/>
        </w:rPr>
        <w:t>need</w:t>
      </w:r>
      <w:r w:rsidR="00FF5346" w:rsidRPr="0074224C">
        <w:rPr>
          <w:u w:val="single"/>
        </w:rPr>
        <w:t>}}</w:t>
      </w:r>
      <w:r w:rsidR="00FF5346" w:rsidRPr="00FF5346">
        <w:t xml:space="preserve"> </w:t>
      </w:r>
      <w:r w:rsidR="00FF5346">
        <w:t>мг/кг</w:t>
      </w:r>
      <w:r w:rsidR="00FF5346" w:rsidRPr="008E4193">
        <w:t xml:space="preserve"> *</w:t>
      </w:r>
      <w:r w:rsidR="00C93F35">
        <w:t xml:space="preserve"> </w:t>
      </w:r>
      <w:r w:rsidR="00C93F35" w:rsidRPr="006B3862">
        <w:rPr>
          <w:u w:val="single"/>
        </w:rPr>
        <w:t>{{</w:t>
      </w:r>
      <w:r w:rsidR="00C93F35" w:rsidRPr="006B3862">
        <w:rPr>
          <w:u w:val="single"/>
          <w:lang w:val="en-US"/>
        </w:rPr>
        <w:t>mass</w:t>
      </w:r>
      <w:r w:rsidR="00C93F35" w:rsidRPr="006B3862">
        <w:rPr>
          <w:u w:val="single"/>
        </w:rPr>
        <w:t>}}</w:t>
      </w:r>
      <w:r w:rsidR="00C93F35" w:rsidRPr="006B3862">
        <w:t xml:space="preserve"> </w:t>
      </w:r>
      <w:r w:rsidR="00C93F35">
        <w:t>кг</w:t>
      </w:r>
      <w:r w:rsidR="00FF5346" w:rsidRPr="0074224C">
        <w:t xml:space="preserve">) </w:t>
      </w:r>
      <w:r w:rsidR="00FF5346" w:rsidRPr="008E4193">
        <w:t>/ 2</w:t>
      </w:r>
      <w:r w:rsidR="00FF5346" w:rsidRPr="0074224C">
        <w:t>50</w:t>
      </w:r>
      <w:r w:rsidR="00FF5346" w:rsidRPr="008E4193">
        <w:t xml:space="preserve"> = </w:t>
      </w:r>
      <w:r w:rsidR="00C93F35" w:rsidRPr="0074224C">
        <w:rPr>
          <w:u w:val="single"/>
        </w:rPr>
        <w:t>{{</w:t>
      </w:r>
      <w:r w:rsidR="00C93F35" w:rsidRPr="0074224C">
        <w:rPr>
          <w:u w:val="single"/>
          <w:lang w:val="en-US"/>
        </w:rPr>
        <w:t>mg</w:t>
      </w:r>
      <w:r w:rsidR="00C93F35" w:rsidRPr="0074224C">
        <w:rPr>
          <w:u w:val="single"/>
        </w:rPr>
        <w:t>_</w:t>
      </w:r>
      <w:r w:rsidR="00C93F35">
        <w:rPr>
          <w:u w:val="single"/>
          <w:lang w:val="en-US"/>
        </w:rPr>
        <w:t>dose</w:t>
      </w:r>
      <w:r w:rsidR="00C93F35" w:rsidRPr="0074224C">
        <w:rPr>
          <w:u w:val="single"/>
        </w:rPr>
        <w:t>}}</w:t>
      </w:r>
      <w:r w:rsidR="00F526DB" w:rsidRPr="00F526DB">
        <w:rPr>
          <w:u w:val="single"/>
        </w:rPr>
        <w:t xml:space="preserve"> </w:t>
      </w:r>
      <w:r w:rsidR="00FF5346" w:rsidRPr="008E4193">
        <w:t>мл</w:t>
      </w:r>
      <w:r w:rsidR="00CF7DB1">
        <w:t>/сут</w:t>
      </w:r>
    </w:p>
    <w:p w:rsidR="00080550" w:rsidRPr="008E4193" w:rsidRDefault="00080550" w:rsidP="0002448C"/>
    <w:p w:rsidR="00FD41BF" w:rsidRPr="00FD41BF" w:rsidRDefault="00F526DB" w:rsidP="00513F25">
      <w:pPr>
        <w:numPr>
          <w:ilvl w:val="0"/>
          <w:numId w:val="5"/>
        </w:numPr>
        <w:suppressAutoHyphens/>
        <w:jc w:val="both"/>
      </w:pPr>
      <w:r>
        <w:rPr>
          <w:b/>
          <w:bCs/>
          <w:sz w:val="28"/>
          <w:szCs w:val="28"/>
        </w:rPr>
        <w:br w:type="page"/>
      </w:r>
      <w:r w:rsidR="00080550" w:rsidRPr="00FD41BF">
        <w:rPr>
          <w:b/>
          <w:bCs/>
          <w:sz w:val="28"/>
          <w:szCs w:val="28"/>
        </w:rPr>
        <w:t>Расчет дозы глюкозы</w:t>
      </w:r>
    </w:p>
    <w:p w:rsidR="00170442" w:rsidRDefault="00170442" w:rsidP="00FD41BF">
      <w:pPr>
        <w:suppressAutoHyphens/>
        <w:ind w:left="360"/>
        <w:jc w:val="both"/>
        <w:rPr>
          <w:lang w:val="en-US"/>
        </w:rPr>
      </w:pPr>
    </w:p>
    <w:p w:rsidR="00080550" w:rsidRPr="00FD41BF" w:rsidRDefault="00080550" w:rsidP="00FD41BF">
      <w:pPr>
        <w:suppressAutoHyphens/>
        <w:ind w:left="360"/>
        <w:jc w:val="both"/>
      </w:pPr>
      <w:r w:rsidRPr="008E4193">
        <w:t xml:space="preserve">Доза глюкозы (г/сут) = </w:t>
      </w:r>
      <w:r w:rsidR="009672E7" w:rsidRPr="008E4193">
        <w:t>скорост</w:t>
      </w:r>
      <w:r w:rsidR="009672E7">
        <w:t>ь утилизации глюкозы</w:t>
      </w:r>
      <w:r w:rsidRPr="008E4193">
        <w:t xml:space="preserve"> (мг/кг/мин) * </w:t>
      </w:r>
      <w:r w:rsidR="00FD41BF">
        <w:t>масса тела</w:t>
      </w:r>
      <w:r w:rsidR="005A1D57">
        <w:t xml:space="preserve"> * 1.</w:t>
      </w:r>
      <w:r w:rsidRPr="008E4193">
        <w:t>44</w:t>
      </w:r>
      <w:r w:rsidR="00FD41BF" w:rsidRPr="008E4193">
        <w:t xml:space="preserve"> </w:t>
      </w:r>
      <w:r w:rsidR="00FD41BF">
        <w:t xml:space="preserve">– </w:t>
      </w:r>
      <w:r w:rsidR="000B7762">
        <w:t>глюкоза</w:t>
      </w:r>
      <w:r w:rsidR="00FD41BF">
        <w:t xml:space="preserve"> энтерально</w:t>
      </w:r>
      <w:r w:rsidR="00FD41BF" w:rsidRPr="00FD41BF">
        <w:t xml:space="preserve"> (</w:t>
      </w:r>
      <w:r w:rsidR="00FD41BF">
        <w:t>г/сут)</w:t>
      </w:r>
    </w:p>
    <w:p w:rsidR="00080550" w:rsidRPr="008E4193" w:rsidRDefault="00080550" w:rsidP="000750C3">
      <w:pPr>
        <w:suppressAutoHyphens/>
        <w:ind w:left="360"/>
        <w:jc w:val="both"/>
        <w:rPr>
          <w:b/>
          <w:bCs/>
        </w:rPr>
      </w:pPr>
      <w:r w:rsidRPr="008E4193">
        <w:rPr>
          <w:b/>
          <w:bCs/>
        </w:rPr>
        <w:t xml:space="preserve">Доза глюкозы (г/сут) = </w:t>
      </w:r>
      <w:r w:rsidR="00FD41BF" w:rsidRPr="00FD41BF">
        <w:rPr>
          <w:b/>
          <w:bCs/>
          <w:u w:val="single"/>
        </w:rPr>
        <w:t>{{</w:t>
      </w:r>
      <w:r w:rsidR="00FD41BF" w:rsidRPr="00FD41BF">
        <w:rPr>
          <w:b/>
          <w:bCs/>
          <w:u w:val="single"/>
          <w:lang w:val="en-US"/>
        </w:rPr>
        <w:t>ugleneed</w:t>
      </w:r>
      <w:r w:rsidR="00FD41BF" w:rsidRPr="00FD41BF">
        <w:rPr>
          <w:b/>
          <w:bCs/>
          <w:u w:val="single"/>
        </w:rPr>
        <w:t>}}</w:t>
      </w:r>
      <w:r w:rsidR="00FD41BF" w:rsidRPr="00FD41BF">
        <w:rPr>
          <w:b/>
          <w:bCs/>
        </w:rPr>
        <w:t xml:space="preserve"> </w:t>
      </w:r>
      <w:r w:rsidR="005A1D57">
        <w:rPr>
          <w:b/>
          <w:bCs/>
        </w:rPr>
        <w:t xml:space="preserve">мг/кг/мин </w:t>
      </w:r>
      <w:r w:rsidR="005A1D57" w:rsidRPr="00FD41BF">
        <w:rPr>
          <w:b/>
          <w:bCs/>
        </w:rPr>
        <w:t xml:space="preserve">* </w:t>
      </w:r>
      <w:r w:rsidR="00FD41BF" w:rsidRPr="00FD41BF">
        <w:rPr>
          <w:b/>
          <w:u w:val="single"/>
        </w:rPr>
        <w:t>{{</w:t>
      </w:r>
      <w:r w:rsidR="00FD41BF" w:rsidRPr="00FD41BF">
        <w:rPr>
          <w:b/>
          <w:u w:val="single"/>
          <w:lang w:val="en-US"/>
        </w:rPr>
        <w:t>mass</w:t>
      </w:r>
      <w:r w:rsidR="00FD41BF" w:rsidRPr="00FD41BF">
        <w:rPr>
          <w:b/>
          <w:u w:val="single"/>
        </w:rPr>
        <w:t>}}</w:t>
      </w:r>
      <w:r w:rsidR="00FD41BF" w:rsidRPr="00FD41BF">
        <w:rPr>
          <w:b/>
        </w:rPr>
        <w:t xml:space="preserve"> кг</w:t>
      </w:r>
      <w:r w:rsidR="005A1D57" w:rsidRPr="00FD41BF">
        <w:rPr>
          <w:b/>
          <w:bCs/>
        </w:rPr>
        <w:t xml:space="preserve"> *</w:t>
      </w:r>
      <w:r w:rsidR="005A1D57">
        <w:rPr>
          <w:b/>
          <w:bCs/>
        </w:rPr>
        <w:t xml:space="preserve"> 1.</w:t>
      </w:r>
      <w:r w:rsidRPr="008E4193">
        <w:rPr>
          <w:b/>
          <w:bCs/>
        </w:rPr>
        <w:t>44</w:t>
      </w:r>
      <w:r w:rsidR="00FD41BF" w:rsidRPr="008E4193">
        <w:t xml:space="preserve"> </w:t>
      </w:r>
      <w:r w:rsidR="00FD41BF" w:rsidRPr="00FD41BF">
        <w:rPr>
          <w:b/>
        </w:rPr>
        <w:t xml:space="preserve">– </w:t>
      </w:r>
      <w:r w:rsidR="00FD41BF" w:rsidRPr="00FD41BF">
        <w:rPr>
          <w:b/>
          <w:u w:val="single"/>
        </w:rPr>
        <w:t>{{</w:t>
      </w:r>
      <w:r w:rsidR="00FD41BF" w:rsidRPr="00FD41BF">
        <w:rPr>
          <w:b/>
          <w:u w:val="single"/>
          <w:lang w:val="en-US"/>
        </w:rPr>
        <w:t>ugle</w:t>
      </w:r>
      <w:r w:rsidR="00FD41BF" w:rsidRPr="00FD41BF">
        <w:rPr>
          <w:b/>
          <w:u w:val="single"/>
        </w:rPr>
        <w:t>}}</w:t>
      </w:r>
      <w:r w:rsidR="00B23845">
        <w:rPr>
          <w:b/>
        </w:rPr>
        <w:t xml:space="preserve"> г/сут</w:t>
      </w:r>
      <w:r w:rsidRPr="008E4193">
        <w:rPr>
          <w:b/>
          <w:bCs/>
        </w:rPr>
        <w:t xml:space="preserve"> = </w:t>
      </w:r>
      <w:r w:rsidR="000B7762" w:rsidRPr="000B7762">
        <w:rPr>
          <w:b/>
          <w:bCs/>
          <w:u w:val="single"/>
        </w:rPr>
        <w:t>{{</w:t>
      </w:r>
      <w:r w:rsidR="000B7762" w:rsidRPr="000B7762">
        <w:rPr>
          <w:b/>
          <w:bCs/>
          <w:u w:val="single"/>
          <w:lang w:val="en-US"/>
        </w:rPr>
        <w:t>daydoseugle</w:t>
      </w:r>
      <w:r w:rsidR="000B7762" w:rsidRPr="000B7762">
        <w:rPr>
          <w:b/>
          <w:bCs/>
          <w:u w:val="single"/>
        </w:rPr>
        <w:t>}}</w:t>
      </w:r>
      <w:r w:rsidR="000B7762" w:rsidRPr="000B7762">
        <w:rPr>
          <w:b/>
          <w:bCs/>
        </w:rPr>
        <w:t xml:space="preserve"> </w:t>
      </w:r>
      <w:r w:rsidRPr="008E4193">
        <w:rPr>
          <w:b/>
          <w:bCs/>
        </w:rPr>
        <w:t>г</w:t>
      </w:r>
      <w:r w:rsidR="000B7762">
        <w:rPr>
          <w:b/>
          <w:bCs/>
        </w:rPr>
        <w:t>/сут</w:t>
      </w:r>
      <w:r w:rsidRPr="008E4193">
        <w:rPr>
          <w:b/>
          <w:bCs/>
        </w:rPr>
        <w:t xml:space="preserve"> </w:t>
      </w:r>
    </w:p>
    <w:p w:rsidR="00FD41BF" w:rsidRPr="00FD41BF" w:rsidRDefault="00FD41BF" w:rsidP="00FD41BF">
      <w:pPr>
        <w:suppressAutoHyphens/>
        <w:ind w:left="720"/>
        <w:rPr>
          <w:b/>
          <w:bCs/>
          <w:sz w:val="28"/>
          <w:szCs w:val="28"/>
        </w:rPr>
      </w:pPr>
    </w:p>
    <w:p w:rsidR="00080550" w:rsidRPr="008E4193" w:rsidRDefault="00080550" w:rsidP="00FD41BF">
      <w:pPr>
        <w:numPr>
          <w:ilvl w:val="0"/>
          <w:numId w:val="5"/>
        </w:numPr>
        <w:suppressAutoHyphens/>
        <w:rPr>
          <w:b/>
          <w:bCs/>
          <w:sz w:val="28"/>
          <w:szCs w:val="28"/>
        </w:rPr>
      </w:pPr>
      <w:r w:rsidRPr="008E4193">
        <w:rPr>
          <w:b/>
          <w:bCs/>
          <w:sz w:val="28"/>
          <w:szCs w:val="28"/>
        </w:rPr>
        <w:t>Определение объема, приходящегося на глюкозу</w:t>
      </w:r>
    </w:p>
    <w:p w:rsidR="00080550" w:rsidRPr="008E4193" w:rsidRDefault="00080550" w:rsidP="0032570E">
      <w:pPr>
        <w:numPr>
          <w:ilvl w:val="1"/>
          <w:numId w:val="3"/>
        </w:numPr>
        <w:suppressAutoHyphens/>
      </w:pPr>
      <w:r w:rsidRPr="008E4193">
        <w:rPr>
          <w:lang w:val="en-US"/>
        </w:rPr>
        <w:t>V</w:t>
      </w:r>
      <w:r w:rsidRPr="008E4193">
        <w:t>глюкозы</w:t>
      </w:r>
      <w:r w:rsidRPr="008E4193">
        <w:rPr>
          <w:b/>
          <w:bCs/>
        </w:rPr>
        <w:t xml:space="preserve"> = </w:t>
      </w:r>
      <w:r w:rsidR="00301978">
        <w:t>общ</w:t>
      </w:r>
      <w:r w:rsidR="00BE1719">
        <w:t>ий</w:t>
      </w:r>
      <w:r w:rsidR="00301978">
        <w:t xml:space="preserve"> объ</w:t>
      </w:r>
      <w:r w:rsidR="00BE1719">
        <w:t>е</w:t>
      </w:r>
      <w:r w:rsidR="00301978">
        <w:t>м инфузии</w:t>
      </w:r>
      <w:r w:rsidRPr="008E4193">
        <w:t xml:space="preserve"> –</w:t>
      </w:r>
      <w:r w:rsidR="00301978" w:rsidRPr="00301978">
        <w:t xml:space="preserve"> </w:t>
      </w:r>
      <w:r w:rsidR="00301978" w:rsidRPr="008E4193">
        <w:rPr>
          <w:lang w:val="en-US"/>
        </w:rPr>
        <w:t>V</w:t>
      </w:r>
      <w:r w:rsidR="00301978" w:rsidRPr="008E4193">
        <w:t>аминокислот</w:t>
      </w:r>
      <w:r w:rsidR="00301978" w:rsidRPr="00301978">
        <w:t xml:space="preserve"> </w:t>
      </w:r>
      <w:r w:rsidR="00301978" w:rsidRPr="008E4193">
        <w:t xml:space="preserve">– </w:t>
      </w:r>
      <w:r w:rsidR="00301978" w:rsidRPr="008E4193">
        <w:rPr>
          <w:lang w:val="en-US"/>
        </w:rPr>
        <w:t>V</w:t>
      </w:r>
      <w:r w:rsidR="00301978" w:rsidRPr="008E4193">
        <w:t xml:space="preserve"> жировой эмульсии</w:t>
      </w:r>
      <w:r w:rsidR="00301978" w:rsidRPr="00301978">
        <w:t xml:space="preserve"> </w:t>
      </w:r>
      <w:r w:rsidR="00301978" w:rsidRPr="008E4193">
        <w:t xml:space="preserve"> – </w:t>
      </w:r>
      <w:r w:rsidRPr="008E4193">
        <w:rPr>
          <w:lang w:val="en-US"/>
        </w:rPr>
        <w:t>V</w:t>
      </w:r>
      <w:r w:rsidR="00301978">
        <w:t xml:space="preserve">электролитов </w:t>
      </w:r>
    </w:p>
    <w:p w:rsidR="00080550" w:rsidRPr="00F66BF1" w:rsidRDefault="00080550" w:rsidP="00F66BF1">
      <w:pPr>
        <w:numPr>
          <w:ilvl w:val="1"/>
          <w:numId w:val="3"/>
        </w:numPr>
        <w:suppressAutoHyphens/>
        <w:rPr>
          <w:b/>
          <w:bCs/>
        </w:rPr>
      </w:pPr>
      <w:r w:rsidRPr="008E4193">
        <w:rPr>
          <w:lang w:val="en-US"/>
        </w:rPr>
        <w:t>V</w:t>
      </w:r>
      <w:r w:rsidRPr="008E4193">
        <w:t>глюкозы</w:t>
      </w:r>
      <w:r w:rsidRPr="008E4193">
        <w:rPr>
          <w:b/>
          <w:bCs/>
        </w:rPr>
        <w:t xml:space="preserve"> = </w:t>
      </w:r>
      <w:r w:rsidR="00301978" w:rsidRPr="00367D56">
        <w:rPr>
          <w:u w:val="single"/>
        </w:rPr>
        <w:t>{{</w:t>
      </w:r>
      <w:r w:rsidR="00301978" w:rsidRPr="00367D56">
        <w:rPr>
          <w:u w:val="single"/>
          <w:lang w:val="en-US"/>
        </w:rPr>
        <w:t>dayneed</w:t>
      </w:r>
      <w:r w:rsidR="00301978">
        <w:rPr>
          <w:u w:val="single"/>
          <w:lang w:val="en-US"/>
        </w:rPr>
        <w:t>ent</w:t>
      </w:r>
      <w:r w:rsidR="00301978" w:rsidRPr="00367D56">
        <w:rPr>
          <w:u w:val="single"/>
        </w:rPr>
        <w:t>}}</w:t>
      </w:r>
      <w:r w:rsidR="00B23845" w:rsidRPr="00B23845">
        <w:t xml:space="preserve"> </w:t>
      </w:r>
      <w:r w:rsidR="00301978" w:rsidRPr="008E4193">
        <w:t>мл</w:t>
      </w:r>
      <w:r w:rsidR="00301978">
        <w:t xml:space="preserve">/сут </w:t>
      </w:r>
      <w:r w:rsidRPr="008E4193">
        <w:t xml:space="preserve">– </w:t>
      </w:r>
      <w:r w:rsidR="00301978" w:rsidRPr="00EE3554">
        <w:rPr>
          <w:u w:val="single"/>
        </w:rPr>
        <w:t>{{</w:t>
      </w:r>
      <w:r w:rsidR="00301978" w:rsidRPr="00EE3554">
        <w:rPr>
          <w:u w:val="single"/>
          <w:lang w:val="en-US"/>
        </w:rPr>
        <w:t>amino</w:t>
      </w:r>
      <w:r w:rsidR="00301978" w:rsidRPr="00EE3554">
        <w:rPr>
          <w:u w:val="single"/>
        </w:rPr>
        <w:t>}}</w:t>
      </w:r>
      <w:r w:rsidR="00301978" w:rsidRPr="00EE3554">
        <w:t xml:space="preserve"> </w:t>
      </w:r>
      <w:r w:rsidR="00301978" w:rsidRPr="008E4193">
        <w:t>мл</w:t>
      </w:r>
      <w:r w:rsidR="00301978" w:rsidRPr="00EE3554">
        <w:t>/</w:t>
      </w:r>
      <w:r w:rsidR="00301978">
        <w:t>сут</w:t>
      </w:r>
      <w:r w:rsidR="00301978" w:rsidRPr="008E4193">
        <w:t xml:space="preserve"> </w:t>
      </w:r>
      <w:r w:rsidR="00301978" w:rsidRPr="00ED10A4">
        <w:rPr>
          <w:u w:val="single"/>
        </w:rPr>
        <w:t>{{</w:t>
      </w:r>
      <w:r w:rsidR="00301978" w:rsidRPr="00ED10A4">
        <w:rPr>
          <w:bCs/>
          <w:u w:val="single"/>
          <w:lang w:val="en-US"/>
        </w:rPr>
        <w:t>amulszhiry</w:t>
      </w:r>
      <w:r w:rsidR="00301978" w:rsidRPr="00ED10A4">
        <w:rPr>
          <w:bCs/>
          <w:u w:val="single"/>
        </w:rPr>
        <w:t>}}</w:t>
      </w:r>
      <w:r w:rsidR="00301978" w:rsidRPr="00301978">
        <w:rPr>
          <w:bCs/>
        </w:rPr>
        <w:t xml:space="preserve"> </w:t>
      </w:r>
      <w:r w:rsidR="00301978" w:rsidRPr="00ED10A4">
        <w:rPr>
          <w:bCs/>
        </w:rPr>
        <w:t>мл</w:t>
      </w:r>
      <w:r w:rsidR="00301978">
        <w:rPr>
          <w:bCs/>
        </w:rPr>
        <w:t>/сут</w:t>
      </w:r>
      <w:r w:rsidR="00301978" w:rsidRPr="008E4193">
        <w:t xml:space="preserve"> – </w:t>
      </w:r>
      <w:r w:rsidRPr="008E4193">
        <w:t>(</w:t>
      </w:r>
      <w:r w:rsidR="00301978" w:rsidRPr="0074224C">
        <w:rPr>
          <w:u w:val="single"/>
        </w:rPr>
        <w:t>{{</w:t>
      </w:r>
      <w:r w:rsidR="00301978">
        <w:rPr>
          <w:u w:val="single"/>
          <w:lang w:val="en-US"/>
        </w:rPr>
        <w:t>na</w:t>
      </w:r>
      <w:r w:rsidR="00301978" w:rsidRPr="0074224C">
        <w:rPr>
          <w:u w:val="single"/>
        </w:rPr>
        <w:t>_</w:t>
      </w:r>
      <w:r w:rsidR="00301978">
        <w:rPr>
          <w:u w:val="single"/>
          <w:lang w:val="en-US"/>
        </w:rPr>
        <w:t>dose</w:t>
      </w:r>
      <w:r w:rsidR="00301978" w:rsidRPr="0074224C">
        <w:rPr>
          <w:u w:val="single"/>
        </w:rPr>
        <w:t>}}</w:t>
      </w:r>
      <w:r w:rsidR="00B23845" w:rsidRPr="00B23845">
        <w:t xml:space="preserve"> </w:t>
      </w:r>
      <w:r w:rsidR="00301978" w:rsidRPr="008E4193">
        <w:t>мл</w:t>
      </w:r>
      <w:r w:rsidR="00301978">
        <w:t>/сут +</w:t>
      </w:r>
      <w:r w:rsidR="00B23845" w:rsidRPr="00B23845">
        <w:t xml:space="preserve"> </w:t>
      </w:r>
      <w:r w:rsidR="00301978" w:rsidRPr="0074224C">
        <w:rPr>
          <w:u w:val="single"/>
        </w:rPr>
        <w:t>{{</w:t>
      </w:r>
      <w:r w:rsidR="00301978">
        <w:rPr>
          <w:u w:val="single"/>
          <w:lang w:val="en-US"/>
        </w:rPr>
        <w:t>k</w:t>
      </w:r>
      <w:r w:rsidR="00301978" w:rsidRPr="0074224C">
        <w:rPr>
          <w:u w:val="single"/>
        </w:rPr>
        <w:t>_</w:t>
      </w:r>
      <w:r w:rsidR="00301978">
        <w:rPr>
          <w:u w:val="single"/>
          <w:lang w:val="en-US"/>
        </w:rPr>
        <w:t>dose</w:t>
      </w:r>
      <w:r w:rsidR="00301978" w:rsidRPr="0074224C">
        <w:rPr>
          <w:u w:val="single"/>
        </w:rPr>
        <w:t>}}</w:t>
      </w:r>
      <w:r w:rsidR="00B23845" w:rsidRPr="00B23845">
        <w:t xml:space="preserve"> </w:t>
      </w:r>
      <w:r w:rsidR="00301978" w:rsidRPr="008E4193">
        <w:t>мл</w:t>
      </w:r>
      <w:r w:rsidR="00301978">
        <w:t xml:space="preserve">/сут + </w:t>
      </w:r>
      <w:r w:rsidR="00301978" w:rsidRPr="0074224C">
        <w:rPr>
          <w:u w:val="single"/>
        </w:rPr>
        <w:t>{{</w:t>
      </w:r>
      <w:r w:rsidR="00301978">
        <w:rPr>
          <w:u w:val="single"/>
          <w:lang w:val="en-US"/>
        </w:rPr>
        <w:t>ca</w:t>
      </w:r>
      <w:r w:rsidR="00301978" w:rsidRPr="0074224C">
        <w:rPr>
          <w:u w:val="single"/>
        </w:rPr>
        <w:t>_</w:t>
      </w:r>
      <w:r w:rsidR="00301978">
        <w:rPr>
          <w:u w:val="single"/>
          <w:lang w:val="en-US"/>
        </w:rPr>
        <w:t>dose</w:t>
      </w:r>
      <w:r w:rsidR="00301978" w:rsidRPr="0074224C">
        <w:rPr>
          <w:u w:val="single"/>
        </w:rPr>
        <w:t>}}</w:t>
      </w:r>
      <w:r w:rsidR="00B23845" w:rsidRPr="00B23845">
        <w:t xml:space="preserve"> </w:t>
      </w:r>
      <w:r w:rsidR="00301978" w:rsidRPr="008E4193">
        <w:t>мл</w:t>
      </w:r>
      <w:r w:rsidR="00301978">
        <w:t xml:space="preserve">/сут + </w:t>
      </w:r>
      <w:r w:rsidR="00301978" w:rsidRPr="0074224C">
        <w:rPr>
          <w:u w:val="single"/>
        </w:rPr>
        <w:t>{{</w:t>
      </w:r>
      <w:r w:rsidR="00301978" w:rsidRPr="0074224C">
        <w:rPr>
          <w:u w:val="single"/>
          <w:lang w:val="en-US"/>
        </w:rPr>
        <w:t>mg</w:t>
      </w:r>
      <w:r w:rsidR="00301978" w:rsidRPr="0074224C">
        <w:rPr>
          <w:u w:val="single"/>
        </w:rPr>
        <w:t>_</w:t>
      </w:r>
      <w:r w:rsidR="00301978">
        <w:rPr>
          <w:u w:val="single"/>
          <w:lang w:val="en-US"/>
        </w:rPr>
        <w:t>dose</w:t>
      </w:r>
      <w:r w:rsidR="00301978" w:rsidRPr="0074224C">
        <w:rPr>
          <w:u w:val="single"/>
        </w:rPr>
        <w:t>}}</w:t>
      </w:r>
      <w:r w:rsidR="00B23845" w:rsidRPr="00B23845">
        <w:t xml:space="preserve"> </w:t>
      </w:r>
      <w:r w:rsidR="00301978" w:rsidRPr="008E4193">
        <w:t>мл</w:t>
      </w:r>
      <w:r w:rsidR="00301978">
        <w:t>/сут)</w:t>
      </w:r>
      <w:r w:rsidRPr="008E4193">
        <w:t xml:space="preserve"> = </w:t>
      </w:r>
      <w:r w:rsidR="00301978" w:rsidRPr="00301978">
        <w:rPr>
          <w:b/>
          <w:bCs/>
          <w:u w:val="single"/>
        </w:rPr>
        <w:t>{{</w:t>
      </w:r>
      <w:r w:rsidR="00301978" w:rsidRPr="00301978">
        <w:rPr>
          <w:b/>
          <w:bCs/>
          <w:u w:val="single"/>
          <w:lang w:val="en-US"/>
        </w:rPr>
        <w:t>doseugle</w:t>
      </w:r>
      <w:r w:rsidR="00301978" w:rsidRPr="00301978">
        <w:rPr>
          <w:b/>
          <w:bCs/>
          <w:u w:val="single"/>
        </w:rPr>
        <w:t>}}</w:t>
      </w:r>
      <w:r w:rsidR="00301978" w:rsidRPr="00301978">
        <w:rPr>
          <w:b/>
          <w:bCs/>
        </w:rPr>
        <w:t xml:space="preserve"> </w:t>
      </w:r>
      <w:r w:rsidRPr="008E4193">
        <w:rPr>
          <w:b/>
          <w:bCs/>
        </w:rPr>
        <w:t>мл</w:t>
      </w:r>
      <w:r w:rsidR="00301978">
        <w:rPr>
          <w:b/>
          <w:bCs/>
        </w:rPr>
        <w:t>/сут</w:t>
      </w:r>
    </w:p>
    <w:p w:rsidR="00080550" w:rsidRPr="008E4193" w:rsidRDefault="00080550" w:rsidP="0002448C">
      <w:pPr>
        <w:rPr>
          <w:b/>
          <w:bCs/>
        </w:rPr>
      </w:pPr>
    </w:p>
    <w:p w:rsidR="00080550" w:rsidRPr="008E4193" w:rsidRDefault="00080550" w:rsidP="00FD41BF">
      <w:pPr>
        <w:numPr>
          <w:ilvl w:val="0"/>
          <w:numId w:val="5"/>
        </w:numPr>
        <w:tabs>
          <w:tab w:val="left" w:pos="855"/>
          <w:tab w:val="center" w:pos="5102"/>
        </w:tabs>
        <w:suppressAutoHyphens/>
        <w:rPr>
          <w:b/>
          <w:bCs/>
          <w:sz w:val="28"/>
          <w:szCs w:val="28"/>
        </w:rPr>
      </w:pPr>
      <w:r w:rsidRPr="008E4193">
        <w:rPr>
          <w:b/>
          <w:bCs/>
          <w:sz w:val="28"/>
          <w:szCs w:val="28"/>
        </w:rPr>
        <w:t>Подбор необходимого объема глюкозы различных концентраций</w:t>
      </w:r>
    </w:p>
    <w:p w:rsidR="00080550" w:rsidRPr="008E4193" w:rsidRDefault="00080550" w:rsidP="0002448C">
      <w:pPr>
        <w:tabs>
          <w:tab w:val="left" w:pos="2985"/>
        </w:tabs>
        <w:rPr>
          <w:vertAlign w:val="subscript"/>
        </w:rPr>
      </w:pPr>
      <w:r w:rsidRPr="008E4193">
        <w:t>V</w:t>
      </w:r>
      <w:r w:rsidRPr="008E4193">
        <w:rPr>
          <w:vertAlign w:val="subscript"/>
        </w:rPr>
        <w:t>2</w:t>
      </w:r>
      <w:r w:rsidRPr="008E4193">
        <w:t xml:space="preserve"> = [доза * 100 – С</w:t>
      </w:r>
      <w:r w:rsidRPr="008E4193">
        <w:rPr>
          <w:vertAlign w:val="subscript"/>
        </w:rPr>
        <w:t>1</w:t>
      </w:r>
      <w:r w:rsidRPr="008E4193">
        <w:t xml:space="preserve"> * </w:t>
      </w:r>
      <w:r w:rsidRPr="008E4193">
        <w:rPr>
          <w:lang w:val="en-US"/>
        </w:rPr>
        <w:t>V</w:t>
      </w:r>
      <w:r w:rsidR="00DE3E56">
        <w:rPr>
          <w:vertAlign w:val="subscript"/>
        </w:rPr>
        <w:t>глюкозы</w:t>
      </w:r>
      <w:r w:rsidRPr="008E4193">
        <w:t xml:space="preserve">] / </w:t>
      </w:r>
      <w:r w:rsidRPr="008E4193">
        <w:rPr>
          <w:lang w:val="en-US"/>
        </w:rPr>
        <w:t>C</w:t>
      </w:r>
      <w:r w:rsidRPr="008E4193">
        <w:rPr>
          <w:vertAlign w:val="subscript"/>
        </w:rPr>
        <w:t>2</w:t>
      </w:r>
      <w:r w:rsidRPr="008E4193">
        <w:t xml:space="preserve"> – </w:t>
      </w:r>
      <w:r w:rsidRPr="008E4193">
        <w:rPr>
          <w:lang w:val="en-US"/>
        </w:rPr>
        <w:t>C</w:t>
      </w:r>
      <w:r w:rsidRPr="008E4193">
        <w:rPr>
          <w:vertAlign w:val="subscript"/>
        </w:rPr>
        <w:t>1</w:t>
      </w:r>
    </w:p>
    <w:p w:rsidR="00080550" w:rsidRPr="008E4193" w:rsidRDefault="00080550" w:rsidP="0002448C">
      <w:pPr>
        <w:tabs>
          <w:tab w:val="left" w:pos="2985"/>
        </w:tabs>
        <w:rPr>
          <w:vertAlign w:val="subscript"/>
        </w:rPr>
      </w:pPr>
      <w:r w:rsidRPr="008E4193">
        <w:rPr>
          <w:lang w:val="en-US"/>
        </w:rPr>
        <w:t>V</w:t>
      </w:r>
      <w:r w:rsidRPr="008E4193">
        <w:rPr>
          <w:vertAlign w:val="subscript"/>
        </w:rPr>
        <w:t>1</w:t>
      </w:r>
      <w:r w:rsidRPr="008E4193">
        <w:t xml:space="preserve"> = </w:t>
      </w:r>
      <w:r w:rsidRPr="008E4193">
        <w:rPr>
          <w:lang w:val="en-US"/>
        </w:rPr>
        <w:t>V</w:t>
      </w:r>
      <w:r w:rsidRPr="008E4193">
        <w:t xml:space="preserve"> – </w:t>
      </w:r>
      <w:r w:rsidRPr="008E4193">
        <w:rPr>
          <w:lang w:val="en-US"/>
        </w:rPr>
        <w:t>V</w:t>
      </w:r>
      <w:r w:rsidRPr="008E4193">
        <w:rPr>
          <w:vertAlign w:val="subscript"/>
        </w:rPr>
        <w:t>2</w:t>
      </w:r>
    </w:p>
    <w:p w:rsidR="00080550" w:rsidRPr="008E4193" w:rsidRDefault="00080550" w:rsidP="0002448C">
      <w:pPr>
        <w:tabs>
          <w:tab w:val="left" w:pos="2985"/>
        </w:tabs>
        <w:rPr>
          <w:b/>
          <w:bCs/>
        </w:rPr>
      </w:pPr>
      <w:r w:rsidRPr="008E4193">
        <w:rPr>
          <w:b/>
          <w:bCs/>
        </w:rPr>
        <w:t>V</w:t>
      </w:r>
      <w:r w:rsidRPr="008E4193">
        <w:rPr>
          <w:b/>
          <w:bCs/>
          <w:vertAlign w:val="subscript"/>
        </w:rPr>
        <w:t>2</w:t>
      </w:r>
      <w:r w:rsidRPr="008E4193">
        <w:t xml:space="preserve">(объем </w:t>
      </w:r>
      <w:r w:rsidR="00DE3E56" w:rsidRPr="00DE3E56">
        <w:t>{{</w:t>
      </w:r>
      <w:r w:rsidR="00DE3E56">
        <w:rPr>
          <w:lang w:val="en-US"/>
        </w:rPr>
        <w:t>y</w:t>
      </w:r>
      <w:r w:rsidR="00DE3E56" w:rsidRPr="00DE3E56">
        <w:t>2}}</w:t>
      </w:r>
      <w:r w:rsidRPr="008E4193">
        <w:t xml:space="preserve">% глюкозы) = </w:t>
      </w:r>
      <w:r w:rsidRPr="006A12CD">
        <w:t>[</w:t>
      </w:r>
      <w:r w:rsidR="006A12CD" w:rsidRPr="006A12CD">
        <w:t>(</w:t>
      </w:r>
      <w:r w:rsidR="006A12CD" w:rsidRPr="006A12CD">
        <w:rPr>
          <w:bCs/>
          <w:u w:val="single"/>
        </w:rPr>
        <w:t>{{</w:t>
      </w:r>
      <w:r w:rsidR="006A12CD" w:rsidRPr="006A12CD">
        <w:rPr>
          <w:bCs/>
          <w:u w:val="single"/>
          <w:lang w:val="en-US"/>
        </w:rPr>
        <w:t>daydoseugle</w:t>
      </w:r>
      <w:r w:rsidR="006A12CD" w:rsidRPr="006A12CD">
        <w:rPr>
          <w:bCs/>
          <w:u w:val="single"/>
        </w:rPr>
        <w:t>}}</w:t>
      </w:r>
      <w:r w:rsidR="006A12CD" w:rsidRPr="006A12CD">
        <w:rPr>
          <w:bCs/>
        </w:rPr>
        <w:t xml:space="preserve"> г/сут</w:t>
      </w:r>
      <w:r w:rsidRPr="006A12CD">
        <w:t xml:space="preserve"> </w:t>
      </w:r>
      <w:r w:rsidRPr="008E4193">
        <w:t>* 100) – (</w:t>
      </w:r>
      <w:r w:rsidR="00DE3E56" w:rsidRPr="00DE3E56">
        <w:t>{{</w:t>
      </w:r>
      <w:r w:rsidR="00DE3E56">
        <w:rPr>
          <w:lang w:val="en-US"/>
        </w:rPr>
        <w:t>y</w:t>
      </w:r>
      <w:r w:rsidR="00DE3E56" w:rsidRPr="006A12CD">
        <w:t>1</w:t>
      </w:r>
      <w:r w:rsidR="00DE3E56" w:rsidRPr="00DE3E56">
        <w:t>}}</w:t>
      </w:r>
      <w:r w:rsidR="00DE3E56" w:rsidRPr="006A12CD">
        <w:t xml:space="preserve"> </w:t>
      </w:r>
      <w:r w:rsidRPr="006A12CD">
        <w:t xml:space="preserve">* </w:t>
      </w:r>
      <w:r w:rsidR="006A12CD" w:rsidRPr="006A12CD">
        <w:rPr>
          <w:bCs/>
          <w:u w:val="single"/>
        </w:rPr>
        <w:t>{{</w:t>
      </w:r>
      <w:r w:rsidR="006A12CD" w:rsidRPr="006A12CD">
        <w:rPr>
          <w:bCs/>
          <w:u w:val="single"/>
          <w:lang w:val="en-US"/>
        </w:rPr>
        <w:t>doseugle</w:t>
      </w:r>
      <w:r w:rsidR="006A12CD" w:rsidRPr="006A12CD">
        <w:rPr>
          <w:bCs/>
          <w:u w:val="single"/>
        </w:rPr>
        <w:t>}}</w:t>
      </w:r>
      <w:r w:rsidR="006A12CD" w:rsidRPr="006A12CD">
        <w:rPr>
          <w:bCs/>
        </w:rPr>
        <w:t xml:space="preserve"> мл/сут</w:t>
      </w:r>
      <w:r w:rsidRPr="006A12CD">
        <w:t>)]</w:t>
      </w:r>
      <w:r w:rsidRPr="008E4193">
        <w:t xml:space="preserve"> / (</w:t>
      </w:r>
      <w:r w:rsidR="00DE3E56" w:rsidRPr="00DE3E56">
        <w:t>{{</w:t>
      </w:r>
      <w:r w:rsidR="00DE3E56">
        <w:rPr>
          <w:lang w:val="en-US"/>
        </w:rPr>
        <w:t>y</w:t>
      </w:r>
      <w:r w:rsidR="00DE3E56" w:rsidRPr="00DE3E56">
        <w:t>2}}</w:t>
      </w:r>
      <w:r w:rsidRPr="008E4193">
        <w:t xml:space="preserve"> - </w:t>
      </w:r>
      <w:r w:rsidR="00DE3E56" w:rsidRPr="00DE3E56">
        <w:t>{{</w:t>
      </w:r>
      <w:r w:rsidR="00DE3E56">
        <w:rPr>
          <w:lang w:val="en-US"/>
        </w:rPr>
        <w:t>y</w:t>
      </w:r>
      <w:r w:rsidR="00DE3E56" w:rsidRPr="006A12CD">
        <w:t>1</w:t>
      </w:r>
      <w:r w:rsidR="00DE3E56" w:rsidRPr="00DE3E56">
        <w:t>}}</w:t>
      </w:r>
      <w:r w:rsidRPr="008E4193">
        <w:t>) =</w:t>
      </w:r>
      <w:r w:rsidR="006A12CD" w:rsidRPr="006A12CD">
        <w:rPr>
          <w:u w:val="single"/>
        </w:rPr>
        <w:t>{{</w:t>
      </w:r>
      <w:r w:rsidR="006A12CD" w:rsidRPr="006A12CD">
        <w:rPr>
          <w:u w:val="single"/>
          <w:lang w:val="en-US"/>
        </w:rPr>
        <w:t>v</w:t>
      </w:r>
      <w:r w:rsidR="006A12CD" w:rsidRPr="006A12CD">
        <w:rPr>
          <w:u w:val="single"/>
        </w:rPr>
        <w:t>2}}</w:t>
      </w:r>
      <w:r w:rsidR="006A12CD" w:rsidRPr="006A12CD">
        <w:t xml:space="preserve"> </w:t>
      </w:r>
      <w:r w:rsidRPr="008E4193">
        <w:t>мл</w:t>
      </w:r>
      <w:r w:rsidR="006A12CD">
        <w:t>/сут</w:t>
      </w:r>
      <w:r w:rsidRPr="008E4193">
        <w:rPr>
          <w:b/>
          <w:bCs/>
        </w:rPr>
        <w:t xml:space="preserve"> </w:t>
      </w:r>
      <w:r w:rsidR="006A12CD" w:rsidRPr="006A12CD">
        <w:rPr>
          <w:b/>
          <w:bCs/>
        </w:rPr>
        <w:t>{{</w:t>
      </w:r>
      <w:r w:rsidR="006A12CD">
        <w:rPr>
          <w:b/>
          <w:bCs/>
          <w:lang w:val="en-US"/>
        </w:rPr>
        <w:t>y</w:t>
      </w:r>
      <w:r w:rsidR="006A12CD" w:rsidRPr="006A12CD">
        <w:rPr>
          <w:b/>
          <w:bCs/>
        </w:rPr>
        <w:t>2}}</w:t>
      </w:r>
      <w:r w:rsidRPr="008E4193">
        <w:rPr>
          <w:b/>
          <w:bCs/>
        </w:rPr>
        <w:t>% гл</w:t>
      </w:r>
      <w:r w:rsidR="006A12CD">
        <w:rPr>
          <w:b/>
          <w:bCs/>
        </w:rPr>
        <w:t>юкозы</w:t>
      </w:r>
    </w:p>
    <w:p w:rsidR="00080550" w:rsidRPr="008E4193" w:rsidRDefault="00080550" w:rsidP="0002448C">
      <w:pPr>
        <w:rPr>
          <w:b/>
          <w:bCs/>
        </w:rPr>
      </w:pPr>
      <w:r w:rsidRPr="008E4193">
        <w:rPr>
          <w:b/>
          <w:bCs/>
          <w:lang w:val="en-US"/>
        </w:rPr>
        <w:t>V</w:t>
      </w:r>
      <w:r w:rsidRPr="008E4193">
        <w:rPr>
          <w:b/>
          <w:bCs/>
          <w:vertAlign w:val="subscript"/>
        </w:rPr>
        <w:t>1</w:t>
      </w:r>
      <w:r w:rsidRPr="008E4193">
        <w:t xml:space="preserve">(объем </w:t>
      </w:r>
      <w:r w:rsidR="00DE3E56" w:rsidRPr="00DE3E56">
        <w:t>{{</w:t>
      </w:r>
      <w:r w:rsidR="00DE3E56">
        <w:rPr>
          <w:lang w:val="en-US"/>
        </w:rPr>
        <w:t>y</w:t>
      </w:r>
      <w:r w:rsidR="00DE3E56" w:rsidRPr="00DE3E56">
        <w:t>1}}</w:t>
      </w:r>
      <w:r w:rsidRPr="008E4193">
        <w:t xml:space="preserve">% глюкозы) = </w:t>
      </w:r>
      <w:r w:rsidRPr="008E4193">
        <w:rPr>
          <w:lang w:val="en-US"/>
        </w:rPr>
        <w:t>V</w:t>
      </w:r>
      <w:r w:rsidR="006A12CD">
        <w:rPr>
          <w:vertAlign w:val="subscript"/>
        </w:rPr>
        <w:t>глюкозы</w:t>
      </w:r>
      <w:r w:rsidRPr="008E4193">
        <w:t xml:space="preserve"> – </w:t>
      </w:r>
      <w:r w:rsidRPr="008E4193">
        <w:rPr>
          <w:lang w:val="en-US"/>
        </w:rPr>
        <w:t>V</w:t>
      </w:r>
      <w:r w:rsidRPr="008E4193">
        <w:rPr>
          <w:vertAlign w:val="subscript"/>
        </w:rPr>
        <w:t>2</w:t>
      </w:r>
      <w:r w:rsidRPr="008E4193">
        <w:t xml:space="preserve"> = </w:t>
      </w:r>
      <w:r w:rsidR="006A12CD" w:rsidRPr="006A12CD">
        <w:rPr>
          <w:bCs/>
          <w:u w:val="single"/>
        </w:rPr>
        <w:t>{{</w:t>
      </w:r>
      <w:r w:rsidR="006A12CD" w:rsidRPr="006A12CD">
        <w:rPr>
          <w:bCs/>
          <w:u w:val="single"/>
          <w:lang w:val="en-US"/>
        </w:rPr>
        <w:t>doseugle</w:t>
      </w:r>
      <w:r w:rsidR="006A12CD" w:rsidRPr="006A12CD">
        <w:rPr>
          <w:bCs/>
          <w:u w:val="single"/>
        </w:rPr>
        <w:t>}}</w:t>
      </w:r>
      <w:r w:rsidR="006A12CD" w:rsidRPr="006A12CD">
        <w:rPr>
          <w:bCs/>
        </w:rPr>
        <w:t xml:space="preserve"> мл/сут</w:t>
      </w:r>
      <w:r w:rsidRPr="008E4193">
        <w:t xml:space="preserve"> - </w:t>
      </w:r>
      <w:r w:rsidR="006A12CD" w:rsidRPr="006A12CD">
        <w:rPr>
          <w:u w:val="single"/>
        </w:rPr>
        <w:t>{{</w:t>
      </w:r>
      <w:r w:rsidR="006A12CD" w:rsidRPr="006A12CD">
        <w:rPr>
          <w:u w:val="single"/>
          <w:lang w:val="en-US"/>
        </w:rPr>
        <w:t>v</w:t>
      </w:r>
      <w:r w:rsidR="006A12CD" w:rsidRPr="006A12CD">
        <w:rPr>
          <w:u w:val="single"/>
        </w:rPr>
        <w:t>2}}</w:t>
      </w:r>
      <w:r w:rsidR="006A12CD" w:rsidRPr="006A12CD">
        <w:t xml:space="preserve"> </w:t>
      </w:r>
      <w:r w:rsidR="006A12CD" w:rsidRPr="008E4193">
        <w:t>мл</w:t>
      </w:r>
      <w:r w:rsidR="006A12CD">
        <w:t>/сут</w:t>
      </w:r>
      <w:r w:rsidRPr="008E4193">
        <w:t xml:space="preserve"> =</w:t>
      </w:r>
      <w:r w:rsidR="006A12CD" w:rsidRPr="006A12CD">
        <w:t xml:space="preserve"> </w:t>
      </w:r>
      <w:r w:rsidR="006A12CD" w:rsidRPr="006A12CD">
        <w:rPr>
          <w:u w:val="single"/>
        </w:rPr>
        <w:t>{{</w:t>
      </w:r>
      <w:r w:rsidR="006A12CD" w:rsidRPr="006A12CD">
        <w:rPr>
          <w:u w:val="single"/>
          <w:lang w:val="en-US"/>
        </w:rPr>
        <w:t>v</w:t>
      </w:r>
      <w:r w:rsidR="006A12CD" w:rsidRPr="006A12CD">
        <w:rPr>
          <w:u w:val="single"/>
        </w:rPr>
        <w:t>1}}</w:t>
      </w:r>
      <w:r w:rsidR="006A12CD" w:rsidRPr="006A12CD">
        <w:t xml:space="preserve"> </w:t>
      </w:r>
      <w:r w:rsidR="006A12CD" w:rsidRPr="008E4193">
        <w:t>мл</w:t>
      </w:r>
      <w:r w:rsidR="006A12CD">
        <w:t>/сут</w:t>
      </w:r>
      <w:r w:rsidR="006A12CD" w:rsidRPr="008E4193">
        <w:rPr>
          <w:b/>
          <w:bCs/>
        </w:rPr>
        <w:t xml:space="preserve"> </w:t>
      </w:r>
      <w:r w:rsidR="006A12CD" w:rsidRPr="006A12CD">
        <w:rPr>
          <w:b/>
          <w:bCs/>
        </w:rPr>
        <w:t>{{</w:t>
      </w:r>
      <w:r w:rsidR="006A12CD">
        <w:rPr>
          <w:b/>
          <w:bCs/>
          <w:lang w:val="en-US"/>
        </w:rPr>
        <w:t>y</w:t>
      </w:r>
      <w:r w:rsidR="006A12CD" w:rsidRPr="006A12CD">
        <w:rPr>
          <w:b/>
          <w:bCs/>
        </w:rPr>
        <w:t>1}}</w:t>
      </w:r>
      <w:r w:rsidRPr="008E4193">
        <w:rPr>
          <w:b/>
          <w:bCs/>
        </w:rPr>
        <w:t>% глюкозы</w:t>
      </w:r>
    </w:p>
    <w:p w:rsidR="00080550" w:rsidRPr="008E4193" w:rsidRDefault="00080550" w:rsidP="0002448C">
      <w:pPr>
        <w:tabs>
          <w:tab w:val="left" w:pos="2985"/>
        </w:tabs>
      </w:pPr>
    </w:p>
    <w:p w:rsidR="00080550" w:rsidRPr="008E4193" w:rsidRDefault="00080550" w:rsidP="00FD41BF">
      <w:pPr>
        <w:numPr>
          <w:ilvl w:val="0"/>
          <w:numId w:val="5"/>
        </w:numPr>
        <w:suppressAutoHyphens/>
        <w:rPr>
          <w:b/>
          <w:bCs/>
          <w:sz w:val="28"/>
          <w:szCs w:val="28"/>
        </w:rPr>
      </w:pPr>
      <w:r w:rsidRPr="008E4193">
        <w:rPr>
          <w:b/>
          <w:bCs/>
          <w:sz w:val="28"/>
          <w:szCs w:val="28"/>
        </w:rPr>
        <w:t>ИНФУЗИОННАЯ ПРОГРАММА</w:t>
      </w:r>
    </w:p>
    <w:p w:rsidR="00080550" w:rsidRPr="008E4193" w:rsidRDefault="00FC130A" w:rsidP="00820B2A">
      <w:pPr>
        <w:suppressAutoHyphens/>
        <w:ind w:left="720"/>
      </w:pPr>
      <w:r w:rsidRPr="00823101">
        <w:t>{{</w:t>
      </w:r>
      <w:r>
        <w:rPr>
          <w:lang w:val="en-US"/>
        </w:rPr>
        <w:t>y</w:t>
      </w:r>
      <w:r w:rsidRPr="00823101">
        <w:t>1}}</w:t>
      </w:r>
      <w:r w:rsidR="00080550" w:rsidRPr="008E4193">
        <w:t xml:space="preserve">% глюкоза – </w:t>
      </w:r>
      <w:r w:rsidRPr="006A12CD">
        <w:rPr>
          <w:u w:val="single"/>
        </w:rPr>
        <w:t>{{</w:t>
      </w:r>
      <w:r w:rsidRPr="006A12CD">
        <w:rPr>
          <w:u w:val="single"/>
          <w:lang w:val="en-US"/>
        </w:rPr>
        <w:t>v</w:t>
      </w:r>
      <w:r w:rsidRPr="00823101">
        <w:rPr>
          <w:u w:val="single"/>
        </w:rPr>
        <w:t>1</w:t>
      </w:r>
      <w:r w:rsidRPr="006A12CD">
        <w:rPr>
          <w:u w:val="single"/>
        </w:rPr>
        <w:t>}}</w:t>
      </w:r>
      <w:r w:rsidRPr="006A12CD">
        <w:t xml:space="preserve"> </w:t>
      </w:r>
      <w:r w:rsidRPr="008E4193">
        <w:t>мл</w:t>
      </w:r>
      <w:r>
        <w:t>/сут</w:t>
      </w:r>
    </w:p>
    <w:p w:rsidR="00FC130A" w:rsidRDefault="00FC130A" w:rsidP="00820B2A">
      <w:pPr>
        <w:suppressAutoHyphens/>
        <w:ind w:left="720"/>
        <w:rPr>
          <w:lang w:val="en-US"/>
        </w:rPr>
      </w:pPr>
      <w:r>
        <w:rPr>
          <w:lang w:val="en-US"/>
        </w:rPr>
        <w:t>{{y2}}</w:t>
      </w:r>
      <w:r w:rsidR="00080550" w:rsidRPr="008E4193">
        <w:t>% глюкоза –</w:t>
      </w:r>
      <w:r>
        <w:rPr>
          <w:lang w:val="en-US"/>
        </w:rPr>
        <w:t xml:space="preserve"> </w:t>
      </w:r>
      <w:r w:rsidRPr="006A12CD">
        <w:rPr>
          <w:u w:val="single"/>
        </w:rPr>
        <w:t>{{</w:t>
      </w:r>
      <w:r w:rsidRPr="006A12CD">
        <w:rPr>
          <w:u w:val="single"/>
          <w:lang w:val="en-US"/>
        </w:rPr>
        <w:t>v</w:t>
      </w:r>
      <w:r w:rsidRPr="006A12CD">
        <w:rPr>
          <w:u w:val="single"/>
        </w:rPr>
        <w:t>2}}</w:t>
      </w:r>
      <w:r w:rsidRPr="006A12CD">
        <w:t xml:space="preserve"> </w:t>
      </w:r>
      <w:r w:rsidRPr="008E4193">
        <w:t>мл</w:t>
      </w:r>
      <w:r>
        <w:t>/сут</w:t>
      </w:r>
      <w:r w:rsidRPr="008E4193">
        <w:t xml:space="preserve"> </w:t>
      </w:r>
    </w:p>
    <w:p w:rsidR="00080550" w:rsidRPr="00FC130A" w:rsidRDefault="00080550" w:rsidP="00820B2A">
      <w:pPr>
        <w:suppressAutoHyphens/>
        <w:ind w:left="720"/>
        <w:rPr>
          <w:lang w:val="en-US"/>
        </w:rPr>
      </w:pPr>
      <w:r w:rsidRPr="008E4193">
        <w:t>Аминовен</w:t>
      </w:r>
      <w:r w:rsidRPr="00FC130A">
        <w:rPr>
          <w:lang w:val="en-US"/>
        </w:rPr>
        <w:t xml:space="preserve"> </w:t>
      </w:r>
      <w:r w:rsidRPr="008E4193">
        <w:t>инфант</w:t>
      </w:r>
      <w:r w:rsidRPr="00FC130A">
        <w:rPr>
          <w:lang w:val="en-US"/>
        </w:rPr>
        <w:t xml:space="preserve"> 10% - </w:t>
      </w:r>
      <w:r w:rsidR="00FC130A" w:rsidRPr="00FC130A">
        <w:rPr>
          <w:u w:val="single"/>
          <w:lang w:val="en-US"/>
        </w:rPr>
        <w:t>{{</w:t>
      </w:r>
      <w:r w:rsidR="00FC130A" w:rsidRPr="00EE3554">
        <w:rPr>
          <w:u w:val="single"/>
          <w:lang w:val="en-US"/>
        </w:rPr>
        <w:t>amino</w:t>
      </w:r>
      <w:r w:rsidR="00FC130A" w:rsidRPr="00FC130A">
        <w:rPr>
          <w:u w:val="single"/>
          <w:lang w:val="en-US"/>
        </w:rPr>
        <w:t>}}</w:t>
      </w:r>
      <w:r w:rsidR="00FC130A" w:rsidRPr="00FC130A">
        <w:rPr>
          <w:lang w:val="en-US"/>
        </w:rPr>
        <w:t xml:space="preserve"> </w:t>
      </w:r>
      <w:r w:rsidR="00FC130A" w:rsidRPr="008E4193">
        <w:t>мл</w:t>
      </w:r>
      <w:r w:rsidR="00FC130A" w:rsidRPr="00FC130A">
        <w:rPr>
          <w:lang w:val="en-US"/>
        </w:rPr>
        <w:t>/</w:t>
      </w:r>
      <w:r w:rsidR="00FC130A">
        <w:t>сут</w:t>
      </w:r>
    </w:p>
    <w:p w:rsidR="00080550" w:rsidRPr="00FC130A" w:rsidRDefault="00823101" w:rsidP="00820B2A">
      <w:pPr>
        <w:suppressAutoHyphens/>
        <w:ind w:left="720"/>
        <w:rPr>
          <w:lang w:val="en-US"/>
        </w:rPr>
      </w:pPr>
      <w:r>
        <w:t>Н</w:t>
      </w:r>
      <w:r w:rsidRPr="008E4193">
        <w:t>атри</w:t>
      </w:r>
      <w:r w:rsidR="00070832">
        <w:t>я</w:t>
      </w:r>
      <w:r>
        <w:rPr>
          <w:lang w:val="en-US"/>
        </w:rPr>
        <w:t xml:space="preserve"> </w:t>
      </w:r>
      <w:r w:rsidR="00070832">
        <w:t>хлорид</w:t>
      </w:r>
      <w:r w:rsidRPr="00070832">
        <w:rPr>
          <w:lang w:val="en-US"/>
        </w:rPr>
        <w:t xml:space="preserve"> 0.9</w:t>
      </w:r>
      <w:r w:rsidR="00080550" w:rsidRPr="00FC130A">
        <w:rPr>
          <w:lang w:val="en-US"/>
        </w:rPr>
        <w:t xml:space="preserve">% - </w:t>
      </w:r>
      <w:r w:rsidRPr="00070832">
        <w:rPr>
          <w:u w:val="single"/>
          <w:lang w:val="en-US"/>
        </w:rPr>
        <w:t>{{na_dose}}</w:t>
      </w:r>
      <w:r w:rsidR="00070832" w:rsidRPr="00070832">
        <w:rPr>
          <w:lang w:val="en-US"/>
        </w:rPr>
        <w:t xml:space="preserve"> </w:t>
      </w:r>
      <w:r w:rsidR="00080550" w:rsidRPr="008E4193">
        <w:t>мл</w:t>
      </w:r>
      <w:r w:rsidR="00070832" w:rsidRPr="00070832">
        <w:rPr>
          <w:lang w:val="en-US"/>
        </w:rPr>
        <w:t>/</w:t>
      </w:r>
      <w:r w:rsidR="00070832">
        <w:t>сут</w:t>
      </w:r>
    </w:p>
    <w:p w:rsidR="00080550" w:rsidRPr="00070832" w:rsidRDefault="00070832" w:rsidP="00820B2A">
      <w:pPr>
        <w:suppressAutoHyphens/>
        <w:ind w:left="720"/>
        <w:rPr>
          <w:lang w:val="en-US"/>
        </w:rPr>
      </w:pPr>
      <w:r>
        <w:t>Калия</w:t>
      </w:r>
      <w:r w:rsidRPr="00070832">
        <w:rPr>
          <w:lang w:val="en-US"/>
        </w:rPr>
        <w:t xml:space="preserve"> </w:t>
      </w:r>
      <w:r>
        <w:t>хлорид</w:t>
      </w:r>
      <w:r w:rsidR="00080550" w:rsidRPr="00070832">
        <w:rPr>
          <w:lang w:val="en-US"/>
        </w:rPr>
        <w:t xml:space="preserve"> 4% - </w:t>
      </w:r>
      <w:r w:rsidRPr="00070832">
        <w:rPr>
          <w:u w:val="single"/>
          <w:lang w:val="en-US"/>
        </w:rPr>
        <w:t>{{</w:t>
      </w:r>
      <w:r>
        <w:rPr>
          <w:u w:val="single"/>
          <w:lang w:val="en-US"/>
        </w:rPr>
        <w:t>k</w:t>
      </w:r>
      <w:r w:rsidRPr="00070832">
        <w:rPr>
          <w:u w:val="single"/>
          <w:lang w:val="en-US"/>
        </w:rPr>
        <w:t>_dose}}</w:t>
      </w:r>
      <w:r w:rsidRPr="00070832">
        <w:rPr>
          <w:lang w:val="en-US"/>
        </w:rPr>
        <w:t xml:space="preserve"> </w:t>
      </w:r>
      <w:r w:rsidRPr="008E4193">
        <w:t>мл</w:t>
      </w:r>
      <w:r w:rsidRPr="00070832">
        <w:rPr>
          <w:lang w:val="en-US"/>
        </w:rPr>
        <w:t>/</w:t>
      </w:r>
      <w:r>
        <w:t>сут</w:t>
      </w:r>
    </w:p>
    <w:p w:rsidR="00080550" w:rsidRPr="00070832" w:rsidRDefault="00070832" w:rsidP="00820B2A">
      <w:pPr>
        <w:suppressAutoHyphens/>
        <w:ind w:left="720"/>
        <w:rPr>
          <w:lang w:val="en-US"/>
        </w:rPr>
      </w:pPr>
      <w:r>
        <w:t>Кальция</w:t>
      </w:r>
      <w:r w:rsidRPr="00070832">
        <w:rPr>
          <w:lang w:val="en-US"/>
        </w:rPr>
        <w:t xml:space="preserve"> {{ </w:t>
      </w:r>
      <w:r>
        <w:rPr>
          <w:lang w:val="en-US"/>
        </w:rPr>
        <w:t>kalz</w:t>
      </w:r>
      <w:r w:rsidRPr="00070832">
        <w:rPr>
          <w:lang w:val="en-US"/>
        </w:rPr>
        <w:t>_</w:t>
      </w:r>
      <w:r>
        <w:rPr>
          <w:lang w:val="en-US"/>
        </w:rPr>
        <w:t>text</w:t>
      </w:r>
      <w:r w:rsidRPr="00070832">
        <w:rPr>
          <w:lang w:val="en-US"/>
        </w:rPr>
        <w:t>}}</w:t>
      </w:r>
      <w:r w:rsidR="00080550" w:rsidRPr="00070832">
        <w:rPr>
          <w:lang w:val="en-US"/>
        </w:rPr>
        <w:t xml:space="preserve"> 10% - </w:t>
      </w:r>
      <w:r w:rsidRPr="00070832">
        <w:rPr>
          <w:u w:val="single"/>
          <w:lang w:val="en-US"/>
        </w:rPr>
        <w:t>{{</w:t>
      </w:r>
      <w:r>
        <w:rPr>
          <w:u w:val="single"/>
          <w:lang w:val="en-US"/>
        </w:rPr>
        <w:t>c</w:t>
      </w:r>
      <w:r w:rsidRPr="00070832">
        <w:rPr>
          <w:u w:val="single"/>
          <w:lang w:val="en-US"/>
        </w:rPr>
        <w:t>a_dose}}</w:t>
      </w:r>
      <w:r w:rsidRPr="00070832">
        <w:rPr>
          <w:lang w:val="en-US"/>
        </w:rPr>
        <w:t xml:space="preserve"> </w:t>
      </w:r>
      <w:r w:rsidRPr="008E4193">
        <w:t>мл</w:t>
      </w:r>
      <w:r w:rsidRPr="00070832">
        <w:rPr>
          <w:lang w:val="en-US"/>
        </w:rPr>
        <w:t>/</w:t>
      </w:r>
      <w:r>
        <w:t>сут</w:t>
      </w:r>
    </w:p>
    <w:p w:rsidR="00794FBF" w:rsidRDefault="00080550" w:rsidP="00794FBF">
      <w:pPr>
        <w:suppressAutoHyphens/>
        <w:ind w:left="720"/>
        <w:rPr>
          <w:lang w:val="en-US"/>
        </w:rPr>
      </w:pPr>
      <w:r w:rsidRPr="008E4193">
        <w:t>Магния</w:t>
      </w:r>
      <w:r w:rsidRPr="00FC130A">
        <w:rPr>
          <w:lang w:val="en-US"/>
        </w:rPr>
        <w:t xml:space="preserve"> </w:t>
      </w:r>
      <w:r w:rsidRPr="008E4193">
        <w:t>сульфат</w:t>
      </w:r>
      <w:r w:rsidRPr="00FC130A">
        <w:rPr>
          <w:lang w:val="en-US"/>
        </w:rPr>
        <w:t xml:space="preserve"> 25% - </w:t>
      </w:r>
      <w:r w:rsidR="00070832" w:rsidRPr="00070832">
        <w:rPr>
          <w:u w:val="single"/>
          <w:lang w:val="en-US"/>
        </w:rPr>
        <w:t>{{</w:t>
      </w:r>
      <w:r w:rsidR="00070832">
        <w:rPr>
          <w:u w:val="single"/>
          <w:lang w:val="en-US"/>
        </w:rPr>
        <w:t>mg</w:t>
      </w:r>
      <w:r w:rsidR="00070832" w:rsidRPr="00070832">
        <w:rPr>
          <w:u w:val="single"/>
          <w:lang w:val="en-US"/>
        </w:rPr>
        <w:t>_dose}}</w:t>
      </w:r>
      <w:r w:rsidR="00070832" w:rsidRPr="00070832">
        <w:rPr>
          <w:lang w:val="en-US"/>
        </w:rPr>
        <w:t xml:space="preserve"> </w:t>
      </w:r>
      <w:r w:rsidR="00070832" w:rsidRPr="008E4193">
        <w:t>мл</w:t>
      </w:r>
      <w:r w:rsidR="00070832" w:rsidRPr="00070832">
        <w:rPr>
          <w:lang w:val="en-US"/>
        </w:rPr>
        <w:t>/</w:t>
      </w:r>
      <w:r w:rsidR="00070832">
        <w:t>сут</w:t>
      </w:r>
    </w:p>
    <w:p w:rsidR="00BE1719" w:rsidRPr="00BE1719" w:rsidRDefault="00080550" w:rsidP="00BE1719">
      <w:pPr>
        <w:suppressAutoHyphens/>
        <w:ind w:left="720"/>
      </w:pPr>
      <w:r w:rsidRPr="008E4193">
        <w:rPr>
          <w:b/>
          <w:bCs/>
        </w:rPr>
        <w:t>Скорость</w:t>
      </w:r>
      <w:r w:rsidRPr="00BE1719">
        <w:rPr>
          <w:b/>
          <w:bCs/>
        </w:rPr>
        <w:t xml:space="preserve"> </w:t>
      </w:r>
      <w:r w:rsidRPr="008E4193">
        <w:rPr>
          <w:b/>
          <w:bCs/>
        </w:rPr>
        <w:t>инфузии</w:t>
      </w:r>
      <w:r w:rsidRPr="00BE1719">
        <w:rPr>
          <w:b/>
          <w:bCs/>
        </w:rPr>
        <w:t xml:space="preserve"> </w:t>
      </w:r>
      <w:r w:rsidRPr="008E4193">
        <w:rPr>
          <w:b/>
          <w:bCs/>
        </w:rPr>
        <w:t>составит</w:t>
      </w:r>
      <w:r w:rsidRPr="00BE1719">
        <w:rPr>
          <w:b/>
          <w:bCs/>
        </w:rPr>
        <w:t xml:space="preserve">:  </w:t>
      </w:r>
    </w:p>
    <w:p w:rsidR="00080550" w:rsidRPr="00BE1719" w:rsidRDefault="00BE1719" w:rsidP="00BE1719">
      <w:pPr>
        <w:suppressAutoHyphens/>
        <w:ind w:left="720"/>
      </w:pPr>
      <w:r w:rsidRPr="00BE1719">
        <w:t>(</w:t>
      </w:r>
      <w:r w:rsidR="00080550" w:rsidRPr="008E4193">
        <w:t>Общий</w:t>
      </w:r>
      <w:r w:rsidR="00080550" w:rsidRPr="00BE1719">
        <w:t xml:space="preserve"> </w:t>
      </w:r>
      <w:r w:rsidR="00080550" w:rsidRPr="008E4193">
        <w:t>объем</w:t>
      </w:r>
      <w:r w:rsidR="00080550" w:rsidRPr="00BE1719">
        <w:t xml:space="preserve"> </w:t>
      </w:r>
      <w:r w:rsidR="00080550" w:rsidRPr="008E4193">
        <w:t>инфузии</w:t>
      </w:r>
      <w:r w:rsidRPr="00BE1719">
        <w:t xml:space="preserve"> </w:t>
      </w:r>
      <w:r w:rsidRPr="00367D56">
        <w:rPr>
          <w:u w:val="single"/>
        </w:rPr>
        <w:t>{{</w:t>
      </w:r>
      <w:r w:rsidRPr="00367D56">
        <w:rPr>
          <w:u w:val="single"/>
          <w:lang w:val="en-US"/>
        </w:rPr>
        <w:t>dayneed</w:t>
      </w:r>
      <w:r>
        <w:rPr>
          <w:u w:val="single"/>
          <w:lang w:val="en-US"/>
        </w:rPr>
        <w:t>ent</w:t>
      </w:r>
      <w:r w:rsidRPr="00367D56">
        <w:rPr>
          <w:u w:val="single"/>
        </w:rPr>
        <w:t>}}</w:t>
      </w:r>
      <w:r w:rsidRPr="00BE1719">
        <w:rPr>
          <w:u w:val="single"/>
        </w:rPr>
        <w:t xml:space="preserve"> </w:t>
      </w:r>
      <w:r w:rsidRPr="008E4193">
        <w:t>мл</w:t>
      </w:r>
      <w:r w:rsidRPr="00301978">
        <w:t>/</w:t>
      </w:r>
      <w:r>
        <w:t>сут</w:t>
      </w:r>
      <w:r w:rsidRPr="00BE1719">
        <w:t xml:space="preserve"> – </w:t>
      </w:r>
      <w:r w:rsidRPr="008E4193">
        <w:rPr>
          <w:lang w:val="en-US"/>
        </w:rPr>
        <w:t>V</w:t>
      </w:r>
      <w:r w:rsidRPr="008E4193">
        <w:rPr>
          <w:vertAlign w:val="subscript"/>
        </w:rPr>
        <w:t>жировой эмульсии</w:t>
      </w:r>
      <w:r w:rsidRPr="00BE1719">
        <w:t xml:space="preserve"> </w:t>
      </w:r>
      <w:r w:rsidRPr="00BE1719">
        <w:rPr>
          <w:u w:val="single"/>
        </w:rPr>
        <w:t>{{</w:t>
      </w:r>
      <w:r w:rsidRPr="00ED10A4">
        <w:rPr>
          <w:bCs/>
          <w:u w:val="single"/>
          <w:lang w:val="en-US"/>
        </w:rPr>
        <w:t>amulszhiry</w:t>
      </w:r>
      <w:r w:rsidRPr="00BE1719">
        <w:rPr>
          <w:bCs/>
          <w:u w:val="single"/>
        </w:rPr>
        <w:t>}}</w:t>
      </w:r>
      <w:r w:rsidRPr="00BE1719">
        <w:rPr>
          <w:bCs/>
        </w:rPr>
        <w:t xml:space="preserve"> </w:t>
      </w:r>
      <w:r w:rsidRPr="00ED10A4">
        <w:rPr>
          <w:bCs/>
        </w:rPr>
        <w:t>мл</w:t>
      </w:r>
      <w:r w:rsidRPr="00BE1719">
        <w:rPr>
          <w:bCs/>
        </w:rPr>
        <w:t>/</w:t>
      </w:r>
      <w:r>
        <w:rPr>
          <w:bCs/>
        </w:rPr>
        <w:t>сут</w:t>
      </w:r>
      <w:r w:rsidRPr="00BE1719">
        <w:t xml:space="preserve">) </w:t>
      </w:r>
      <w:r w:rsidR="00080550" w:rsidRPr="00BE1719">
        <w:t xml:space="preserve">/ 24 </w:t>
      </w:r>
      <w:r w:rsidR="00080550" w:rsidRPr="008E4193">
        <w:t>ч</w:t>
      </w:r>
      <w:r w:rsidR="00080550" w:rsidRPr="00BE1719">
        <w:t xml:space="preserve"> = </w:t>
      </w:r>
      <w:r w:rsidRPr="00BE1719">
        <w:rPr>
          <w:u w:val="single"/>
        </w:rPr>
        <w:t>{{</w:t>
      </w:r>
      <w:r w:rsidRPr="00BE1719">
        <w:rPr>
          <w:u w:val="single"/>
          <w:lang w:val="en-US"/>
        </w:rPr>
        <w:t>speed</w:t>
      </w:r>
      <w:r w:rsidRPr="00BE1719">
        <w:rPr>
          <w:u w:val="single"/>
        </w:rPr>
        <w:t>1}}</w:t>
      </w:r>
      <w:r w:rsidR="00080550" w:rsidRPr="00BE1719">
        <w:t xml:space="preserve"> </w:t>
      </w:r>
      <w:r w:rsidR="00080550" w:rsidRPr="008E4193">
        <w:t>мл</w:t>
      </w:r>
      <w:r w:rsidR="00080550" w:rsidRPr="00BE1719">
        <w:t>/</w:t>
      </w:r>
      <w:r w:rsidR="00080550" w:rsidRPr="008E4193">
        <w:t>час</w:t>
      </w:r>
    </w:p>
    <w:p w:rsidR="00080550" w:rsidRPr="00513F25" w:rsidRDefault="00080550" w:rsidP="00513F25">
      <w:pPr>
        <w:suppressAutoHyphens/>
        <w:ind w:left="720"/>
      </w:pPr>
      <w:r w:rsidRPr="008E4193">
        <w:t>Параллельно в другом шприце пойдет инфузия</w:t>
      </w:r>
      <w:r w:rsidR="00794FBF">
        <w:t xml:space="preserve"> </w:t>
      </w:r>
      <w:r w:rsidR="00D112B8">
        <w:t>жировой эмульсии</w:t>
      </w:r>
      <w:r w:rsidR="00BE1719" w:rsidRPr="00BE1719">
        <w:rPr>
          <w:u w:val="single"/>
        </w:rPr>
        <w:t>{{</w:t>
      </w:r>
      <w:r w:rsidR="00BE1719" w:rsidRPr="00ED10A4">
        <w:rPr>
          <w:bCs/>
          <w:u w:val="single"/>
          <w:lang w:val="en-US"/>
        </w:rPr>
        <w:t>amulszhiry</w:t>
      </w:r>
      <w:r w:rsidR="00BE1719" w:rsidRPr="00BE1719">
        <w:rPr>
          <w:bCs/>
          <w:u w:val="single"/>
        </w:rPr>
        <w:t>}}</w:t>
      </w:r>
      <w:r w:rsidR="00D112B8">
        <w:rPr>
          <w:bCs/>
        </w:rPr>
        <w:t xml:space="preserve"> </w:t>
      </w:r>
      <w:r w:rsidR="00BE1719" w:rsidRPr="00ED10A4">
        <w:rPr>
          <w:bCs/>
        </w:rPr>
        <w:t>мл</w:t>
      </w:r>
      <w:r w:rsidR="00BE1719" w:rsidRPr="00BE1719">
        <w:rPr>
          <w:bCs/>
        </w:rPr>
        <w:t>/</w:t>
      </w:r>
      <w:r w:rsidR="00BE1719">
        <w:rPr>
          <w:bCs/>
        </w:rPr>
        <w:t>сут</w:t>
      </w:r>
      <w:r w:rsidR="00794FBF">
        <w:t xml:space="preserve"> </w:t>
      </w:r>
      <w:r w:rsidR="00BE1719" w:rsidRPr="00BE1719">
        <w:t>/ 24</w:t>
      </w:r>
      <w:r w:rsidR="00BE1719">
        <w:t xml:space="preserve"> ч </w:t>
      </w:r>
      <w:r w:rsidRPr="008E4193">
        <w:t xml:space="preserve">= </w:t>
      </w:r>
      <w:r w:rsidR="00BE1719" w:rsidRPr="00BE1719">
        <w:rPr>
          <w:u w:val="single"/>
        </w:rPr>
        <w:t>{{</w:t>
      </w:r>
      <w:r w:rsidR="00BE1719" w:rsidRPr="00BE1719">
        <w:rPr>
          <w:u w:val="single"/>
          <w:lang w:val="en-US"/>
        </w:rPr>
        <w:t>speed</w:t>
      </w:r>
      <w:r w:rsidR="00BE1719" w:rsidRPr="00D112B8">
        <w:rPr>
          <w:u w:val="single"/>
        </w:rPr>
        <w:t>2</w:t>
      </w:r>
      <w:r w:rsidR="00BE1719" w:rsidRPr="00BE1719">
        <w:rPr>
          <w:u w:val="single"/>
        </w:rPr>
        <w:t>}}</w:t>
      </w:r>
      <w:r w:rsidR="00BE1719" w:rsidRPr="00BE1719">
        <w:t xml:space="preserve"> </w:t>
      </w:r>
      <w:r w:rsidR="00BE1719" w:rsidRPr="008E4193">
        <w:t>мл</w:t>
      </w:r>
      <w:r w:rsidR="00BE1719" w:rsidRPr="00BE1719">
        <w:t>/</w:t>
      </w:r>
      <w:r w:rsidR="00BE1719" w:rsidRPr="008E4193">
        <w:t>час</w:t>
      </w:r>
    </w:p>
    <w:p w:rsidR="00513F25" w:rsidRDefault="00513F25" w:rsidP="00513F25">
      <w:pPr>
        <w:ind w:left="709"/>
        <w:rPr>
          <w:b/>
          <w:bCs/>
          <w:lang w:val="en-US"/>
        </w:rPr>
      </w:pPr>
    </w:p>
    <w:p w:rsidR="00080550" w:rsidRPr="008E4193" w:rsidRDefault="00080550" w:rsidP="00513F25">
      <w:pPr>
        <w:ind w:left="709"/>
      </w:pPr>
      <w:r w:rsidRPr="008E4193">
        <w:rPr>
          <w:b/>
          <w:bCs/>
        </w:rPr>
        <w:t>Концентрация глюкозы в инфуз. растворе (</w:t>
      </w:r>
      <w:r w:rsidRPr="008E4193">
        <w:t xml:space="preserve">С%) </w:t>
      </w:r>
      <w:r w:rsidRPr="008E4193">
        <w:rPr>
          <w:b/>
          <w:bCs/>
        </w:rPr>
        <w:t xml:space="preserve">= </w:t>
      </w:r>
      <w:r w:rsidR="009B257F">
        <w:rPr>
          <w:b/>
          <w:bCs/>
        </w:rPr>
        <w:t>(</w:t>
      </w:r>
      <w:r w:rsidR="009B257F">
        <w:t>д</w:t>
      </w:r>
      <w:r w:rsidR="00D112B8">
        <w:t xml:space="preserve">оза </w:t>
      </w:r>
      <w:r w:rsidR="009B257F">
        <w:t>глюкозы</w:t>
      </w:r>
      <w:r w:rsidRPr="008E4193">
        <w:t xml:space="preserve"> * 100</w:t>
      </w:r>
      <w:r w:rsidR="009B257F">
        <w:t>)</w:t>
      </w:r>
      <w:r w:rsidRPr="008E4193">
        <w:t xml:space="preserve"> / </w:t>
      </w:r>
      <w:r w:rsidRPr="008E4193">
        <w:rPr>
          <w:lang w:val="en-US"/>
        </w:rPr>
        <w:t>V</w:t>
      </w:r>
      <w:r w:rsidRPr="008E4193">
        <w:rPr>
          <w:vertAlign w:val="subscript"/>
        </w:rPr>
        <w:t>инфузии</w:t>
      </w:r>
      <w:r w:rsidR="009B257F">
        <w:rPr>
          <w:vertAlign w:val="subscript"/>
        </w:rPr>
        <w:t xml:space="preserve"> </w:t>
      </w:r>
      <w:r w:rsidR="009B257F" w:rsidRPr="00BE1719">
        <w:t xml:space="preserve">– </w:t>
      </w:r>
      <w:r w:rsidR="009B257F" w:rsidRPr="008E4193">
        <w:rPr>
          <w:lang w:val="en-US"/>
        </w:rPr>
        <w:t>V</w:t>
      </w:r>
      <w:r w:rsidR="009B257F" w:rsidRPr="008E4193">
        <w:rPr>
          <w:vertAlign w:val="subscript"/>
        </w:rPr>
        <w:t>жировой эмульсии</w:t>
      </w:r>
      <w:r w:rsidRPr="008E4193">
        <w:rPr>
          <w:vertAlign w:val="subscript"/>
        </w:rPr>
        <w:t xml:space="preserve"> </w:t>
      </w:r>
      <w:r w:rsidRPr="008E4193">
        <w:t>(мл)</w:t>
      </w:r>
    </w:p>
    <w:p w:rsidR="00080550" w:rsidRPr="008E4193" w:rsidRDefault="00080550" w:rsidP="00513F25">
      <w:pPr>
        <w:ind w:left="709"/>
      </w:pPr>
      <w:r w:rsidRPr="008E4193">
        <w:t xml:space="preserve">С% = </w:t>
      </w:r>
      <w:r w:rsidR="009B257F">
        <w:t>(</w:t>
      </w:r>
      <w:r w:rsidR="00D112B8" w:rsidRPr="00D112B8">
        <w:rPr>
          <w:bCs/>
          <w:u w:val="single"/>
        </w:rPr>
        <w:t>{{</w:t>
      </w:r>
      <w:r w:rsidR="00D112B8" w:rsidRPr="00D112B8">
        <w:rPr>
          <w:bCs/>
          <w:u w:val="single"/>
          <w:lang w:val="en-US"/>
        </w:rPr>
        <w:t>daydoseugle</w:t>
      </w:r>
      <w:r w:rsidR="00D112B8" w:rsidRPr="00D112B8">
        <w:rPr>
          <w:bCs/>
          <w:u w:val="single"/>
        </w:rPr>
        <w:t>}}</w:t>
      </w:r>
      <w:r w:rsidR="00D112B8" w:rsidRPr="00D112B8">
        <w:rPr>
          <w:bCs/>
        </w:rPr>
        <w:t xml:space="preserve"> г/сут</w:t>
      </w:r>
      <w:r w:rsidRPr="00D112B8">
        <w:t xml:space="preserve"> </w:t>
      </w:r>
      <w:r w:rsidRPr="008E4193">
        <w:t>* 100</w:t>
      </w:r>
      <w:r w:rsidR="009B257F">
        <w:t xml:space="preserve">) </w:t>
      </w:r>
      <w:r w:rsidRPr="008E4193">
        <w:t>/</w:t>
      </w:r>
      <w:r w:rsidR="009B257F">
        <w:t xml:space="preserve"> </w:t>
      </w:r>
      <w:r w:rsidR="009B257F" w:rsidRPr="00BE1719">
        <w:t>(</w:t>
      </w:r>
      <w:r w:rsidR="009B257F" w:rsidRPr="00367D56">
        <w:rPr>
          <w:u w:val="single"/>
        </w:rPr>
        <w:t>{{</w:t>
      </w:r>
      <w:r w:rsidR="009B257F" w:rsidRPr="00367D56">
        <w:rPr>
          <w:u w:val="single"/>
          <w:lang w:val="en-US"/>
        </w:rPr>
        <w:t>dayneed</w:t>
      </w:r>
      <w:r w:rsidR="009B257F">
        <w:rPr>
          <w:u w:val="single"/>
          <w:lang w:val="en-US"/>
        </w:rPr>
        <w:t>ent</w:t>
      </w:r>
      <w:r w:rsidR="009B257F" w:rsidRPr="00367D56">
        <w:rPr>
          <w:u w:val="single"/>
        </w:rPr>
        <w:t>}}</w:t>
      </w:r>
      <w:r w:rsidR="009B257F" w:rsidRPr="00BE1719">
        <w:rPr>
          <w:u w:val="single"/>
        </w:rPr>
        <w:t xml:space="preserve"> </w:t>
      </w:r>
      <w:r w:rsidR="009B257F" w:rsidRPr="008E4193">
        <w:t>мл</w:t>
      </w:r>
      <w:r w:rsidR="009B257F" w:rsidRPr="00301978">
        <w:t>/</w:t>
      </w:r>
      <w:r w:rsidR="009B257F">
        <w:t>сут</w:t>
      </w:r>
      <w:r w:rsidR="009B257F" w:rsidRPr="00BE1719">
        <w:t xml:space="preserve"> –</w:t>
      </w:r>
      <w:r w:rsidR="009B257F">
        <w:t xml:space="preserve"> </w:t>
      </w:r>
      <w:r w:rsidR="009B257F" w:rsidRPr="00BE1719">
        <w:rPr>
          <w:u w:val="single"/>
        </w:rPr>
        <w:t>{{</w:t>
      </w:r>
      <w:r w:rsidR="009B257F" w:rsidRPr="00ED10A4">
        <w:rPr>
          <w:bCs/>
          <w:u w:val="single"/>
          <w:lang w:val="en-US"/>
        </w:rPr>
        <w:t>amulszhiry</w:t>
      </w:r>
      <w:r w:rsidR="009B257F" w:rsidRPr="00BE1719">
        <w:rPr>
          <w:bCs/>
          <w:u w:val="single"/>
        </w:rPr>
        <w:t>}}</w:t>
      </w:r>
      <w:r w:rsidR="009B257F" w:rsidRPr="00BE1719">
        <w:rPr>
          <w:bCs/>
        </w:rPr>
        <w:t xml:space="preserve"> </w:t>
      </w:r>
      <w:r w:rsidR="009B257F" w:rsidRPr="00ED10A4">
        <w:rPr>
          <w:bCs/>
        </w:rPr>
        <w:t>мл</w:t>
      </w:r>
      <w:r w:rsidR="009B257F" w:rsidRPr="00BE1719">
        <w:rPr>
          <w:bCs/>
        </w:rPr>
        <w:t>/</w:t>
      </w:r>
      <w:r w:rsidR="009B257F">
        <w:rPr>
          <w:bCs/>
        </w:rPr>
        <w:t>сут</w:t>
      </w:r>
      <w:r w:rsidR="009B257F" w:rsidRPr="00BE1719">
        <w:t xml:space="preserve">) </w:t>
      </w:r>
      <w:r w:rsidRPr="008E4193">
        <w:t xml:space="preserve">= </w:t>
      </w:r>
      <w:r w:rsidR="009B257F" w:rsidRPr="009B257F">
        <w:rPr>
          <w:u w:val="single"/>
        </w:rPr>
        <w:t>{{</w:t>
      </w:r>
      <w:r w:rsidR="009B257F" w:rsidRPr="009B257F">
        <w:rPr>
          <w:u w:val="single"/>
          <w:lang w:val="en-US"/>
        </w:rPr>
        <w:t>concgluk</w:t>
      </w:r>
      <w:r w:rsidR="009B257F" w:rsidRPr="009B257F">
        <w:rPr>
          <w:u w:val="single"/>
        </w:rPr>
        <w:t>}</w:t>
      </w:r>
      <w:r w:rsidR="009B257F" w:rsidRPr="009B257F">
        <w:t>}</w:t>
      </w:r>
      <w:r w:rsidRPr="008E4193">
        <w:t>%  раствор глюкозы</w:t>
      </w:r>
    </w:p>
    <w:p w:rsidR="00080550" w:rsidRPr="00D112B8" w:rsidRDefault="00080550" w:rsidP="0002448C">
      <w:pPr>
        <w:rPr>
          <w:b/>
          <w:bCs/>
        </w:rPr>
      </w:pPr>
    </w:p>
    <w:p w:rsidR="00EF520F" w:rsidRPr="00EF520F" w:rsidRDefault="00080550" w:rsidP="00EF520F">
      <w:pPr>
        <w:numPr>
          <w:ilvl w:val="0"/>
          <w:numId w:val="6"/>
        </w:numPr>
        <w:suppressAutoHyphens/>
        <w:ind w:left="720"/>
        <w:rPr>
          <w:b/>
          <w:bCs/>
          <w:sz w:val="28"/>
          <w:szCs w:val="28"/>
        </w:rPr>
      </w:pPr>
      <w:r w:rsidRPr="008E4193">
        <w:rPr>
          <w:b/>
          <w:bCs/>
          <w:sz w:val="28"/>
          <w:szCs w:val="28"/>
        </w:rPr>
        <w:t>Расчет суточного калоража</w:t>
      </w:r>
    </w:p>
    <w:p w:rsidR="00EF520F" w:rsidRPr="00EF520F" w:rsidRDefault="00EF520F" w:rsidP="00EF520F">
      <w:pPr>
        <w:numPr>
          <w:ilvl w:val="0"/>
          <w:numId w:val="7"/>
        </w:numPr>
        <w:suppressAutoHyphens/>
        <w:jc w:val="both"/>
        <w:rPr>
          <w:b/>
          <w:bCs/>
        </w:rPr>
      </w:pPr>
      <w:r w:rsidRPr="00EF520F">
        <w:rPr>
          <w:b/>
        </w:rPr>
        <w:t>Калорийность парентерального питания (ккал/сут)</w:t>
      </w:r>
      <w:r>
        <w:t xml:space="preserve"> = (доза жиров парантерально</w:t>
      </w:r>
      <w:r w:rsidRPr="00EF520F">
        <w:rPr>
          <w:vertAlign w:val="subscript"/>
        </w:rPr>
        <w:t xml:space="preserve"> </w:t>
      </w:r>
      <w:r>
        <w:t xml:space="preserve">(г/сут) * 9) + </w:t>
      </w:r>
      <w:r w:rsidRPr="00EF520F">
        <w:t>(</w:t>
      </w:r>
      <w:r w:rsidRPr="00EF520F">
        <w:rPr>
          <w:bCs/>
        </w:rPr>
        <w:t>доза глюкозы (г/сут) * 4)</w:t>
      </w:r>
    </w:p>
    <w:p w:rsidR="00EF520F" w:rsidRPr="00EF520F" w:rsidRDefault="00EF520F" w:rsidP="0032570E">
      <w:pPr>
        <w:numPr>
          <w:ilvl w:val="0"/>
          <w:numId w:val="7"/>
        </w:numPr>
        <w:suppressAutoHyphens/>
      </w:pPr>
      <w:r w:rsidRPr="00EF520F">
        <w:rPr>
          <w:b/>
        </w:rPr>
        <w:t>Калорийность парентерального питания (ккал/сут)</w:t>
      </w:r>
      <w:r>
        <w:t xml:space="preserve"> = (</w:t>
      </w:r>
      <w:r w:rsidRPr="00EF520F">
        <w:rPr>
          <w:u w:val="single"/>
        </w:rPr>
        <w:t>{{</w:t>
      </w:r>
      <w:r w:rsidRPr="00EF520F">
        <w:rPr>
          <w:u w:val="single"/>
          <w:lang w:val="en-US"/>
        </w:rPr>
        <w:t>daydosezhiry</w:t>
      </w:r>
      <w:r w:rsidRPr="00EF520F">
        <w:rPr>
          <w:u w:val="single"/>
        </w:rPr>
        <w:t>}}</w:t>
      </w:r>
      <w:r w:rsidRPr="002C36CA">
        <w:t xml:space="preserve"> </w:t>
      </w:r>
      <w:r>
        <w:t xml:space="preserve">(г/сут) * 9) + </w:t>
      </w:r>
      <w:r w:rsidRPr="00EF520F">
        <w:t>(</w:t>
      </w:r>
      <w:r w:rsidRPr="00EF520F">
        <w:rPr>
          <w:bCs/>
          <w:u w:val="single"/>
        </w:rPr>
        <w:t>{{</w:t>
      </w:r>
      <w:r w:rsidRPr="00EF520F">
        <w:rPr>
          <w:bCs/>
          <w:u w:val="single"/>
          <w:lang w:val="en-US"/>
        </w:rPr>
        <w:t>daydoseugle</w:t>
      </w:r>
      <w:r w:rsidRPr="00EF520F">
        <w:rPr>
          <w:bCs/>
          <w:u w:val="single"/>
        </w:rPr>
        <w:t>}}</w:t>
      </w:r>
      <w:r w:rsidRPr="00EF520F">
        <w:rPr>
          <w:bCs/>
        </w:rPr>
        <w:t xml:space="preserve"> г/сут * 4)</w:t>
      </w:r>
      <w:r>
        <w:rPr>
          <w:bCs/>
        </w:rPr>
        <w:t xml:space="preserve"> = </w:t>
      </w:r>
      <w:r w:rsidRPr="00EF520F">
        <w:rPr>
          <w:bCs/>
          <w:u w:val="single"/>
        </w:rPr>
        <w:t>{{</w:t>
      </w:r>
      <w:r w:rsidRPr="00EF520F">
        <w:rPr>
          <w:bCs/>
          <w:u w:val="single"/>
          <w:lang w:val="en-US"/>
        </w:rPr>
        <w:t>kkalparent</w:t>
      </w:r>
      <w:r w:rsidRPr="00EF520F">
        <w:rPr>
          <w:bCs/>
          <w:u w:val="single"/>
        </w:rPr>
        <w:t>}}</w:t>
      </w:r>
      <w:r>
        <w:rPr>
          <w:bCs/>
        </w:rPr>
        <w:t xml:space="preserve"> </w:t>
      </w:r>
      <w:r w:rsidRPr="00EF520F">
        <w:t>ккал/сут</w:t>
      </w:r>
    </w:p>
    <w:p w:rsidR="00EF520F" w:rsidRPr="00EF520F" w:rsidRDefault="00EF520F" w:rsidP="0032570E">
      <w:pPr>
        <w:numPr>
          <w:ilvl w:val="0"/>
          <w:numId w:val="7"/>
        </w:numPr>
        <w:suppressAutoHyphens/>
      </w:pPr>
      <w:r>
        <w:rPr>
          <w:b/>
        </w:rPr>
        <w:t>Общая калорийность</w:t>
      </w:r>
      <w:r w:rsidRPr="00EF520F">
        <w:rPr>
          <w:b/>
        </w:rPr>
        <w:t xml:space="preserve"> (ккал/сут/</w:t>
      </w:r>
      <w:r>
        <w:rPr>
          <w:b/>
        </w:rPr>
        <w:t>кг</w:t>
      </w:r>
      <w:r w:rsidRPr="00EF520F">
        <w:rPr>
          <w:b/>
        </w:rPr>
        <w:t>)</w:t>
      </w:r>
      <w:r>
        <w:rPr>
          <w:b/>
        </w:rPr>
        <w:t xml:space="preserve"> = </w:t>
      </w:r>
      <w:r>
        <w:t>[</w:t>
      </w:r>
      <w:r w:rsidRPr="00EF520F">
        <w:t>калорий энтерально (</w:t>
      </w:r>
      <w:r w:rsidRPr="00EF520F">
        <w:rPr>
          <w:iCs/>
        </w:rPr>
        <w:t>ккал/сут)</w:t>
      </w:r>
      <w:r>
        <w:rPr>
          <w:b/>
        </w:rPr>
        <w:t xml:space="preserve"> + </w:t>
      </w:r>
      <w:r w:rsidRPr="00EF520F">
        <w:t xml:space="preserve">калорийность парентерального питания (ккал/сут)] / </w:t>
      </w:r>
      <w:r>
        <w:t>масса тела</w:t>
      </w:r>
    </w:p>
    <w:p w:rsidR="00080550" w:rsidRPr="00513F25" w:rsidRDefault="00513F25" w:rsidP="0002448C">
      <w:pPr>
        <w:numPr>
          <w:ilvl w:val="0"/>
          <w:numId w:val="7"/>
        </w:numPr>
        <w:suppressAutoHyphens/>
      </w:pPr>
      <w:r>
        <w:rPr>
          <w:b/>
        </w:rPr>
        <w:t>Общая калорийность</w:t>
      </w:r>
      <w:r w:rsidRPr="00EF520F">
        <w:rPr>
          <w:b/>
        </w:rPr>
        <w:t xml:space="preserve"> (ккал/сут/</w:t>
      </w:r>
      <w:r>
        <w:rPr>
          <w:b/>
        </w:rPr>
        <w:t>кг</w:t>
      </w:r>
      <w:r w:rsidRPr="00EF520F">
        <w:rPr>
          <w:b/>
        </w:rPr>
        <w:t>)</w:t>
      </w:r>
      <w:r>
        <w:rPr>
          <w:b/>
        </w:rPr>
        <w:t xml:space="preserve"> </w:t>
      </w:r>
      <w:r w:rsidRPr="00513F25">
        <w:rPr>
          <w:b/>
        </w:rPr>
        <w:t xml:space="preserve">= </w:t>
      </w:r>
      <w:r w:rsidR="00080550" w:rsidRPr="008E4193">
        <w:t xml:space="preserve"> </w:t>
      </w:r>
      <w:r w:rsidRPr="00513F25">
        <w:rPr>
          <w:u w:val="single"/>
        </w:rPr>
        <w:t>[{{</w:t>
      </w:r>
      <w:r w:rsidRPr="00513F25">
        <w:rPr>
          <w:u w:val="single"/>
          <w:lang w:val="en-US"/>
        </w:rPr>
        <w:t>kkal</w:t>
      </w:r>
      <w:r w:rsidRPr="00513F25">
        <w:rPr>
          <w:u w:val="single"/>
        </w:rPr>
        <w:t>}}</w:t>
      </w:r>
      <w:r>
        <w:t xml:space="preserve"> </w:t>
      </w:r>
      <w:r w:rsidRPr="00EF520F">
        <w:rPr>
          <w:iCs/>
        </w:rPr>
        <w:t>ккал/сут</w:t>
      </w:r>
      <w:r w:rsidR="00080550" w:rsidRPr="008E4193">
        <w:t xml:space="preserve"> </w:t>
      </w:r>
      <w:r w:rsidRPr="00513F25">
        <w:t>+</w:t>
      </w:r>
      <w:r w:rsidR="00080550" w:rsidRPr="008E4193">
        <w:t xml:space="preserve"> </w:t>
      </w:r>
      <w:r w:rsidRPr="00EF520F">
        <w:rPr>
          <w:bCs/>
          <w:u w:val="single"/>
        </w:rPr>
        <w:t>{{</w:t>
      </w:r>
      <w:r w:rsidRPr="00EF520F">
        <w:rPr>
          <w:bCs/>
          <w:u w:val="single"/>
          <w:lang w:val="en-US"/>
        </w:rPr>
        <w:t>kkalparent</w:t>
      </w:r>
      <w:r w:rsidRPr="00EF520F">
        <w:rPr>
          <w:bCs/>
          <w:u w:val="single"/>
        </w:rPr>
        <w:t>}}</w:t>
      </w:r>
      <w:r>
        <w:rPr>
          <w:bCs/>
        </w:rPr>
        <w:t xml:space="preserve"> </w:t>
      </w:r>
      <w:r w:rsidRPr="00EF520F">
        <w:t>ккал/сут</w:t>
      </w:r>
      <w:r w:rsidRPr="00513F25">
        <w:t xml:space="preserve">] / </w:t>
      </w:r>
      <w:r w:rsidRPr="00513F25">
        <w:rPr>
          <w:u w:val="single"/>
        </w:rPr>
        <w:t>{{</w:t>
      </w:r>
      <w:r w:rsidRPr="00513F25">
        <w:rPr>
          <w:u w:val="single"/>
          <w:lang w:val="en-US"/>
        </w:rPr>
        <w:t>mass</w:t>
      </w:r>
      <w:r w:rsidRPr="00513F25">
        <w:rPr>
          <w:u w:val="single"/>
        </w:rPr>
        <w:t>}}</w:t>
      </w:r>
      <w:r w:rsidRPr="00513F25">
        <w:t xml:space="preserve"> кг = </w:t>
      </w:r>
      <w:r w:rsidRPr="00513F25">
        <w:rPr>
          <w:u w:val="single"/>
        </w:rPr>
        <w:t>{{</w:t>
      </w:r>
      <w:r>
        <w:rPr>
          <w:u w:val="single"/>
          <w:lang w:val="en-US"/>
        </w:rPr>
        <w:t>kkalsum</w:t>
      </w:r>
      <w:r w:rsidRPr="00513F25">
        <w:rPr>
          <w:u w:val="single"/>
        </w:rPr>
        <w:t>}}</w:t>
      </w:r>
      <w:r w:rsidRPr="00513F25">
        <w:t xml:space="preserve"> ккал/сут/кг</w:t>
      </w:r>
    </w:p>
    <w:p w:rsidR="00794FBF" w:rsidRPr="00513F25" w:rsidRDefault="00794FBF" w:rsidP="0002448C"/>
    <w:p w:rsidR="00B72035" w:rsidRDefault="00B72035" w:rsidP="0002448C">
      <w:pPr>
        <w:rPr>
          <w:lang w:val="en-US"/>
        </w:rPr>
      </w:pPr>
    </w:p>
    <w:p w:rsidR="00B72035" w:rsidRDefault="00B72035" w:rsidP="0002448C">
      <w:pPr>
        <w:rPr>
          <w:lang w:val="en-US"/>
        </w:rPr>
      </w:pPr>
    </w:p>
    <w:p w:rsidR="00080550" w:rsidRPr="00FD41BF" w:rsidRDefault="00080550" w:rsidP="0002448C">
      <w:pPr>
        <w:rPr>
          <w:lang w:val="en-US"/>
        </w:rPr>
      </w:pPr>
      <w:r w:rsidRPr="008E4193">
        <w:t>Подпись врача ___________________________________________________________</w:t>
      </w:r>
      <w:bookmarkEnd w:id="0"/>
      <w:bookmarkEnd w:id="1"/>
    </w:p>
    <w:sectPr w:rsidR="00080550" w:rsidRPr="00FD41BF" w:rsidSect="006E3AA7">
      <w:footerReference w:type="default" r:id="rId8"/>
      <w:pgSz w:w="11906" w:h="16838"/>
      <w:pgMar w:top="454" w:right="454" w:bottom="340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76D" w:rsidRDefault="000D176D">
      <w:r>
        <w:separator/>
      </w:r>
    </w:p>
  </w:endnote>
  <w:endnote w:type="continuationSeparator" w:id="0">
    <w:p w:rsidR="000D176D" w:rsidRDefault="000D1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30A" w:rsidRPr="0095102F" w:rsidRDefault="00FC130A" w:rsidP="006E3AA7">
    <w:pPr>
      <w:pStyle w:val="af0"/>
      <w:ind w:right="36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76D" w:rsidRDefault="000D176D">
      <w:r>
        <w:separator/>
      </w:r>
    </w:p>
  </w:footnote>
  <w:footnote w:type="continuationSeparator" w:id="0">
    <w:p w:rsidR="000D176D" w:rsidRDefault="000D17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B"/>
    <w:multiLevelType w:val="singleLevel"/>
    <w:tmpl w:val="0000000B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0000017"/>
    <w:multiLevelType w:val="singleLevel"/>
    <w:tmpl w:val="00000017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1BA00121"/>
    <w:multiLevelType w:val="hybridMultilevel"/>
    <w:tmpl w:val="95D461F4"/>
    <w:lvl w:ilvl="0" w:tplc="841C898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311C6D"/>
    <w:multiLevelType w:val="multilevel"/>
    <w:tmpl w:val="74F07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30B010AF"/>
    <w:multiLevelType w:val="hybridMultilevel"/>
    <w:tmpl w:val="6BE0CCC6"/>
    <w:lvl w:ilvl="0" w:tplc="459603D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D92033"/>
    <w:multiLevelType w:val="multilevel"/>
    <w:tmpl w:val="18DE4B3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960"/>
        </w:tabs>
        <w:ind w:left="3960" w:hanging="360"/>
      </w:pPr>
      <w:rPr>
        <w:rFonts w:ascii="Wingdings 2" w:hAnsi="Wingdings 2" w:cs="Wingdings 2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9">
    <w:nsid w:val="33080287"/>
    <w:multiLevelType w:val="hybridMultilevel"/>
    <w:tmpl w:val="5AA02B00"/>
    <w:lvl w:ilvl="0" w:tplc="A0E02740">
      <w:start w:val="9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FF06C66"/>
    <w:multiLevelType w:val="multilevel"/>
    <w:tmpl w:val="CBAAC4F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>
    <w:nsid w:val="530C27FC"/>
    <w:multiLevelType w:val="multilevel"/>
    <w:tmpl w:val="706ECF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73C93422"/>
    <w:multiLevelType w:val="multilevel"/>
    <w:tmpl w:val="5E7E9A4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960"/>
        </w:tabs>
        <w:ind w:left="3960" w:hanging="360"/>
      </w:pPr>
      <w:rPr>
        <w:rFonts w:ascii="Wingdings 2" w:hAnsi="Wingdings 2" w:cs="Wingdings 2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9"/>
  </w:num>
  <w:num w:numId="7">
    <w:abstractNumId w:val="11"/>
  </w:num>
  <w:num w:numId="8">
    <w:abstractNumId w:val="10"/>
  </w:num>
  <w:num w:numId="9">
    <w:abstractNumId w:val="8"/>
  </w:num>
  <w:num w:numId="10">
    <w:abstractNumId w:val="12"/>
  </w:num>
  <w:num w:numId="11">
    <w:abstractNumId w:val="6"/>
  </w:num>
  <w:num w:numId="12">
    <w:abstractNumId w:val="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2413"/>
    <w:rsid w:val="000044CF"/>
    <w:rsid w:val="00005E54"/>
    <w:rsid w:val="00006FEA"/>
    <w:rsid w:val="000101CE"/>
    <w:rsid w:val="00010DB0"/>
    <w:rsid w:val="000126B0"/>
    <w:rsid w:val="00012C73"/>
    <w:rsid w:val="00022AED"/>
    <w:rsid w:val="00023F82"/>
    <w:rsid w:val="0002448C"/>
    <w:rsid w:val="0002631D"/>
    <w:rsid w:val="000279EF"/>
    <w:rsid w:val="00027C4D"/>
    <w:rsid w:val="00030CE0"/>
    <w:rsid w:val="0003172A"/>
    <w:rsid w:val="00031AD0"/>
    <w:rsid w:val="0003224D"/>
    <w:rsid w:val="00033250"/>
    <w:rsid w:val="000345BF"/>
    <w:rsid w:val="00037061"/>
    <w:rsid w:val="00037AD0"/>
    <w:rsid w:val="00037B33"/>
    <w:rsid w:val="00042AD3"/>
    <w:rsid w:val="000436B3"/>
    <w:rsid w:val="0004564F"/>
    <w:rsid w:val="00047C94"/>
    <w:rsid w:val="000500F0"/>
    <w:rsid w:val="000505D3"/>
    <w:rsid w:val="000513D3"/>
    <w:rsid w:val="00052712"/>
    <w:rsid w:val="00053CCC"/>
    <w:rsid w:val="0005436D"/>
    <w:rsid w:val="00056585"/>
    <w:rsid w:val="00056672"/>
    <w:rsid w:val="00057BA3"/>
    <w:rsid w:val="000606CF"/>
    <w:rsid w:val="00061137"/>
    <w:rsid w:val="0006169D"/>
    <w:rsid w:val="00062FF4"/>
    <w:rsid w:val="000644F1"/>
    <w:rsid w:val="00064917"/>
    <w:rsid w:val="000649A1"/>
    <w:rsid w:val="00067B18"/>
    <w:rsid w:val="00067F5D"/>
    <w:rsid w:val="00070832"/>
    <w:rsid w:val="00073709"/>
    <w:rsid w:val="000750C3"/>
    <w:rsid w:val="0007578E"/>
    <w:rsid w:val="00077428"/>
    <w:rsid w:val="00077D44"/>
    <w:rsid w:val="00080407"/>
    <w:rsid w:val="00080550"/>
    <w:rsid w:val="00082785"/>
    <w:rsid w:val="00084832"/>
    <w:rsid w:val="00084A03"/>
    <w:rsid w:val="00085B64"/>
    <w:rsid w:val="0008797E"/>
    <w:rsid w:val="00087B0E"/>
    <w:rsid w:val="00092528"/>
    <w:rsid w:val="00095999"/>
    <w:rsid w:val="000A4BD9"/>
    <w:rsid w:val="000A6642"/>
    <w:rsid w:val="000A7B48"/>
    <w:rsid w:val="000B038E"/>
    <w:rsid w:val="000B3518"/>
    <w:rsid w:val="000B3688"/>
    <w:rsid w:val="000B53A4"/>
    <w:rsid w:val="000B555A"/>
    <w:rsid w:val="000B5745"/>
    <w:rsid w:val="000B7762"/>
    <w:rsid w:val="000C00CC"/>
    <w:rsid w:val="000C03F7"/>
    <w:rsid w:val="000C54E9"/>
    <w:rsid w:val="000C670E"/>
    <w:rsid w:val="000C7D32"/>
    <w:rsid w:val="000D1268"/>
    <w:rsid w:val="000D176D"/>
    <w:rsid w:val="000D1951"/>
    <w:rsid w:val="000D210E"/>
    <w:rsid w:val="000D2CFE"/>
    <w:rsid w:val="000D31E9"/>
    <w:rsid w:val="000D4099"/>
    <w:rsid w:val="000D4A9D"/>
    <w:rsid w:val="000D5161"/>
    <w:rsid w:val="000E23F1"/>
    <w:rsid w:val="000E44EF"/>
    <w:rsid w:val="000E7F7D"/>
    <w:rsid w:val="000F01FA"/>
    <w:rsid w:val="000F0630"/>
    <w:rsid w:val="000F1946"/>
    <w:rsid w:val="000F2E57"/>
    <w:rsid w:val="000F3228"/>
    <w:rsid w:val="000F3FC6"/>
    <w:rsid w:val="000F521C"/>
    <w:rsid w:val="000F5E7C"/>
    <w:rsid w:val="000F6CF4"/>
    <w:rsid w:val="000F7554"/>
    <w:rsid w:val="00100F9C"/>
    <w:rsid w:val="00101C72"/>
    <w:rsid w:val="00101D93"/>
    <w:rsid w:val="001034A4"/>
    <w:rsid w:val="00103BE3"/>
    <w:rsid w:val="0010618E"/>
    <w:rsid w:val="001114B8"/>
    <w:rsid w:val="00111C9B"/>
    <w:rsid w:val="0011474F"/>
    <w:rsid w:val="001159E1"/>
    <w:rsid w:val="001170C4"/>
    <w:rsid w:val="001212D1"/>
    <w:rsid w:val="00121862"/>
    <w:rsid w:val="001230AC"/>
    <w:rsid w:val="0012330F"/>
    <w:rsid w:val="00124CE0"/>
    <w:rsid w:val="00125B5F"/>
    <w:rsid w:val="00125E0A"/>
    <w:rsid w:val="00126AA4"/>
    <w:rsid w:val="0012745D"/>
    <w:rsid w:val="001275DF"/>
    <w:rsid w:val="00127E24"/>
    <w:rsid w:val="0013036C"/>
    <w:rsid w:val="00131D24"/>
    <w:rsid w:val="00132AB2"/>
    <w:rsid w:val="0013342D"/>
    <w:rsid w:val="00133C82"/>
    <w:rsid w:val="001351B9"/>
    <w:rsid w:val="0013608F"/>
    <w:rsid w:val="00140E59"/>
    <w:rsid w:val="00144B2C"/>
    <w:rsid w:val="00146E52"/>
    <w:rsid w:val="001502F3"/>
    <w:rsid w:val="00150441"/>
    <w:rsid w:val="001508BC"/>
    <w:rsid w:val="00152888"/>
    <w:rsid w:val="001558ED"/>
    <w:rsid w:val="00156DF3"/>
    <w:rsid w:val="00157C9A"/>
    <w:rsid w:val="00162A6D"/>
    <w:rsid w:val="00162C1E"/>
    <w:rsid w:val="00164352"/>
    <w:rsid w:val="0016463B"/>
    <w:rsid w:val="00164732"/>
    <w:rsid w:val="00166CB0"/>
    <w:rsid w:val="001670C5"/>
    <w:rsid w:val="00170442"/>
    <w:rsid w:val="00176217"/>
    <w:rsid w:val="00176399"/>
    <w:rsid w:val="00177F4E"/>
    <w:rsid w:val="00180136"/>
    <w:rsid w:val="00180165"/>
    <w:rsid w:val="001810B1"/>
    <w:rsid w:val="001853A7"/>
    <w:rsid w:val="001857FD"/>
    <w:rsid w:val="0018601C"/>
    <w:rsid w:val="00187455"/>
    <w:rsid w:val="00190D40"/>
    <w:rsid w:val="00192532"/>
    <w:rsid w:val="0019366E"/>
    <w:rsid w:val="00194EB2"/>
    <w:rsid w:val="0019630B"/>
    <w:rsid w:val="001A0EAC"/>
    <w:rsid w:val="001A114C"/>
    <w:rsid w:val="001A139C"/>
    <w:rsid w:val="001A1A8B"/>
    <w:rsid w:val="001A2344"/>
    <w:rsid w:val="001A4955"/>
    <w:rsid w:val="001A5E40"/>
    <w:rsid w:val="001A66D9"/>
    <w:rsid w:val="001B1669"/>
    <w:rsid w:val="001B41D7"/>
    <w:rsid w:val="001B459D"/>
    <w:rsid w:val="001B5BF9"/>
    <w:rsid w:val="001B72B6"/>
    <w:rsid w:val="001C65CF"/>
    <w:rsid w:val="001D21EB"/>
    <w:rsid w:val="001D3C3C"/>
    <w:rsid w:val="001D451B"/>
    <w:rsid w:val="001D50C2"/>
    <w:rsid w:val="001D5C9B"/>
    <w:rsid w:val="001D5CE3"/>
    <w:rsid w:val="001D7CCC"/>
    <w:rsid w:val="001E2306"/>
    <w:rsid w:val="001E290A"/>
    <w:rsid w:val="001E2B86"/>
    <w:rsid w:val="001E2EA1"/>
    <w:rsid w:val="001E52D9"/>
    <w:rsid w:val="001E666E"/>
    <w:rsid w:val="001E66CC"/>
    <w:rsid w:val="001F2818"/>
    <w:rsid w:val="001F4F97"/>
    <w:rsid w:val="001F74F4"/>
    <w:rsid w:val="001F74FB"/>
    <w:rsid w:val="00201E3C"/>
    <w:rsid w:val="002028EE"/>
    <w:rsid w:val="00204290"/>
    <w:rsid w:val="0020547E"/>
    <w:rsid w:val="002076FB"/>
    <w:rsid w:val="002076FE"/>
    <w:rsid w:val="00212E3E"/>
    <w:rsid w:val="0021553A"/>
    <w:rsid w:val="002164C6"/>
    <w:rsid w:val="0022119F"/>
    <w:rsid w:val="00221645"/>
    <w:rsid w:val="00221B96"/>
    <w:rsid w:val="00222E14"/>
    <w:rsid w:val="0022426C"/>
    <w:rsid w:val="00224CCF"/>
    <w:rsid w:val="00224DB5"/>
    <w:rsid w:val="00226142"/>
    <w:rsid w:val="00230471"/>
    <w:rsid w:val="002341E2"/>
    <w:rsid w:val="00235BE4"/>
    <w:rsid w:val="0024007B"/>
    <w:rsid w:val="00240E98"/>
    <w:rsid w:val="0024175E"/>
    <w:rsid w:val="00242F0E"/>
    <w:rsid w:val="002433FA"/>
    <w:rsid w:val="00243614"/>
    <w:rsid w:val="00244C5B"/>
    <w:rsid w:val="002450F0"/>
    <w:rsid w:val="002505A4"/>
    <w:rsid w:val="002517B8"/>
    <w:rsid w:val="002561AD"/>
    <w:rsid w:val="00260021"/>
    <w:rsid w:val="00260179"/>
    <w:rsid w:val="00262151"/>
    <w:rsid w:val="002626DC"/>
    <w:rsid w:val="00263D98"/>
    <w:rsid w:val="0026711A"/>
    <w:rsid w:val="00267F02"/>
    <w:rsid w:val="00267FDF"/>
    <w:rsid w:val="00270B74"/>
    <w:rsid w:val="0027113A"/>
    <w:rsid w:val="002716DE"/>
    <w:rsid w:val="00274121"/>
    <w:rsid w:val="002743F4"/>
    <w:rsid w:val="002751A7"/>
    <w:rsid w:val="0027592A"/>
    <w:rsid w:val="00276D29"/>
    <w:rsid w:val="002776A4"/>
    <w:rsid w:val="00280A6B"/>
    <w:rsid w:val="002821E7"/>
    <w:rsid w:val="00282967"/>
    <w:rsid w:val="00287A0D"/>
    <w:rsid w:val="00287F52"/>
    <w:rsid w:val="0029177F"/>
    <w:rsid w:val="00292BA9"/>
    <w:rsid w:val="0029377D"/>
    <w:rsid w:val="00293BBB"/>
    <w:rsid w:val="00293E06"/>
    <w:rsid w:val="00293E30"/>
    <w:rsid w:val="00294B3F"/>
    <w:rsid w:val="00295684"/>
    <w:rsid w:val="002A01C8"/>
    <w:rsid w:val="002A0617"/>
    <w:rsid w:val="002A2971"/>
    <w:rsid w:val="002A366F"/>
    <w:rsid w:val="002A3C9D"/>
    <w:rsid w:val="002A683A"/>
    <w:rsid w:val="002B0623"/>
    <w:rsid w:val="002B1FBA"/>
    <w:rsid w:val="002B3DCC"/>
    <w:rsid w:val="002B4240"/>
    <w:rsid w:val="002B607A"/>
    <w:rsid w:val="002B65C2"/>
    <w:rsid w:val="002B6A10"/>
    <w:rsid w:val="002B6FA1"/>
    <w:rsid w:val="002C0DA1"/>
    <w:rsid w:val="002C1B24"/>
    <w:rsid w:val="002C1D6F"/>
    <w:rsid w:val="002C36CA"/>
    <w:rsid w:val="002C38E3"/>
    <w:rsid w:val="002D08B6"/>
    <w:rsid w:val="002D17FC"/>
    <w:rsid w:val="002D1925"/>
    <w:rsid w:val="002D1A80"/>
    <w:rsid w:val="002D2D98"/>
    <w:rsid w:val="002D3FD1"/>
    <w:rsid w:val="002D50BD"/>
    <w:rsid w:val="002D545F"/>
    <w:rsid w:val="002D58A7"/>
    <w:rsid w:val="002E1A17"/>
    <w:rsid w:val="002E2F90"/>
    <w:rsid w:val="002E356C"/>
    <w:rsid w:val="002E43DC"/>
    <w:rsid w:val="002E6EDB"/>
    <w:rsid w:val="002E7279"/>
    <w:rsid w:val="002F0B0C"/>
    <w:rsid w:val="002F29E1"/>
    <w:rsid w:val="003018AD"/>
    <w:rsid w:val="00301978"/>
    <w:rsid w:val="0030329B"/>
    <w:rsid w:val="003039A6"/>
    <w:rsid w:val="00305EC7"/>
    <w:rsid w:val="003103B2"/>
    <w:rsid w:val="00310AFF"/>
    <w:rsid w:val="00312BD9"/>
    <w:rsid w:val="0031514B"/>
    <w:rsid w:val="003164E3"/>
    <w:rsid w:val="003169A8"/>
    <w:rsid w:val="00320CBA"/>
    <w:rsid w:val="00320CE1"/>
    <w:rsid w:val="003213D3"/>
    <w:rsid w:val="00321DD6"/>
    <w:rsid w:val="0032246F"/>
    <w:rsid w:val="00323DCF"/>
    <w:rsid w:val="0032478F"/>
    <w:rsid w:val="0032570E"/>
    <w:rsid w:val="00326321"/>
    <w:rsid w:val="00326B11"/>
    <w:rsid w:val="00326B83"/>
    <w:rsid w:val="00326FDA"/>
    <w:rsid w:val="00332DAD"/>
    <w:rsid w:val="00333D17"/>
    <w:rsid w:val="00334C63"/>
    <w:rsid w:val="0033559D"/>
    <w:rsid w:val="00335C67"/>
    <w:rsid w:val="003409A6"/>
    <w:rsid w:val="003417C0"/>
    <w:rsid w:val="00343891"/>
    <w:rsid w:val="00345219"/>
    <w:rsid w:val="003471F9"/>
    <w:rsid w:val="003507E9"/>
    <w:rsid w:val="00350C70"/>
    <w:rsid w:val="00353F2D"/>
    <w:rsid w:val="00356E8B"/>
    <w:rsid w:val="0035791F"/>
    <w:rsid w:val="0036023A"/>
    <w:rsid w:val="00360F0F"/>
    <w:rsid w:val="0036351F"/>
    <w:rsid w:val="00366B09"/>
    <w:rsid w:val="0036777C"/>
    <w:rsid w:val="00367D56"/>
    <w:rsid w:val="003722D3"/>
    <w:rsid w:val="003740EB"/>
    <w:rsid w:val="0037466D"/>
    <w:rsid w:val="00375983"/>
    <w:rsid w:val="0038076D"/>
    <w:rsid w:val="003816AF"/>
    <w:rsid w:val="00381ECC"/>
    <w:rsid w:val="00383082"/>
    <w:rsid w:val="003842BF"/>
    <w:rsid w:val="00387E53"/>
    <w:rsid w:val="0039361D"/>
    <w:rsid w:val="00393D59"/>
    <w:rsid w:val="003941A8"/>
    <w:rsid w:val="00394959"/>
    <w:rsid w:val="00396998"/>
    <w:rsid w:val="00397289"/>
    <w:rsid w:val="003973FA"/>
    <w:rsid w:val="003977F7"/>
    <w:rsid w:val="00397964"/>
    <w:rsid w:val="003A09D5"/>
    <w:rsid w:val="003A0D00"/>
    <w:rsid w:val="003A1C64"/>
    <w:rsid w:val="003A2795"/>
    <w:rsid w:val="003A4AA1"/>
    <w:rsid w:val="003A5ACE"/>
    <w:rsid w:val="003B0593"/>
    <w:rsid w:val="003B153F"/>
    <w:rsid w:val="003B295E"/>
    <w:rsid w:val="003B3704"/>
    <w:rsid w:val="003B3A80"/>
    <w:rsid w:val="003B3E16"/>
    <w:rsid w:val="003B6425"/>
    <w:rsid w:val="003C07E1"/>
    <w:rsid w:val="003C1088"/>
    <w:rsid w:val="003C281F"/>
    <w:rsid w:val="003C2B58"/>
    <w:rsid w:val="003C4310"/>
    <w:rsid w:val="003C43C5"/>
    <w:rsid w:val="003C6FDE"/>
    <w:rsid w:val="003D1C78"/>
    <w:rsid w:val="003D2DD1"/>
    <w:rsid w:val="003D3207"/>
    <w:rsid w:val="003D435A"/>
    <w:rsid w:val="003D4918"/>
    <w:rsid w:val="003D4C3A"/>
    <w:rsid w:val="003D523B"/>
    <w:rsid w:val="003E1846"/>
    <w:rsid w:val="003E39AA"/>
    <w:rsid w:val="003E3FB0"/>
    <w:rsid w:val="003E4472"/>
    <w:rsid w:val="003E6482"/>
    <w:rsid w:val="003E72DB"/>
    <w:rsid w:val="003E74BB"/>
    <w:rsid w:val="003F0786"/>
    <w:rsid w:val="003F1355"/>
    <w:rsid w:val="003F4654"/>
    <w:rsid w:val="003F64D8"/>
    <w:rsid w:val="003F73C1"/>
    <w:rsid w:val="00400B8F"/>
    <w:rsid w:val="0040522B"/>
    <w:rsid w:val="0040549F"/>
    <w:rsid w:val="00405CC5"/>
    <w:rsid w:val="0041186F"/>
    <w:rsid w:val="00413011"/>
    <w:rsid w:val="0041404C"/>
    <w:rsid w:val="004175AB"/>
    <w:rsid w:val="00421C14"/>
    <w:rsid w:val="00422796"/>
    <w:rsid w:val="00422C57"/>
    <w:rsid w:val="0042338B"/>
    <w:rsid w:val="004236A3"/>
    <w:rsid w:val="00425244"/>
    <w:rsid w:val="00426503"/>
    <w:rsid w:val="00431300"/>
    <w:rsid w:val="00432493"/>
    <w:rsid w:val="004339A2"/>
    <w:rsid w:val="0043463F"/>
    <w:rsid w:val="004374C3"/>
    <w:rsid w:val="00441F55"/>
    <w:rsid w:val="00442767"/>
    <w:rsid w:val="004442E4"/>
    <w:rsid w:val="004453AA"/>
    <w:rsid w:val="00450A8F"/>
    <w:rsid w:val="00450ABD"/>
    <w:rsid w:val="004518D2"/>
    <w:rsid w:val="00451C14"/>
    <w:rsid w:val="00451E88"/>
    <w:rsid w:val="00452916"/>
    <w:rsid w:val="00453E29"/>
    <w:rsid w:val="00453FF3"/>
    <w:rsid w:val="004542E4"/>
    <w:rsid w:val="00454FF9"/>
    <w:rsid w:val="00455944"/>
    <w:rsid w:val="00456154"/>
    <w:rsid w:val="0045769B"/>
    <w:rsid w:val="004609D5"/>
    <w:rsid w:val="00461136"/>
    <w:rsid w:val="00461F26"/>
    <w:rsid w:val="004657A9"/>
    <w:rsid w:val="00466606"/>
    <w:rsid w:val="0046757B"/>
    <w:rsid w:val="004678F8"/>
    <w:rsid w:val="004725FA"/>
    <w:rsid w:val="0047653D"/>
    <w:rsid w:val="00480EFF"/>
    <w:rsid w:val="004818B0"/>
    <w:rsid w:val="00481EF8"/>
    <w:rsid w:val="004824B2"/>
    <w:rsid w:val="0048407A"/>
    <w:rsid w:val="004848C6"/>
    <w:rsid w:val="00484CBF"/>
    <w:rsid w:val="004868B9"/>
    <w:rsid w:val="00486B4F"/>
    <w:rsid w:val="004A4B64"/>
    <w:rsid w:val="004A5AE6"/>
    <w:rsid w:val="004B048A"/>
    <w:rsid w:val="004B053B"/>
    <w:rsid w:val="004B2413"/>
    <w:rsid w:val="004B43D1"/>
    <w:rsid w:val="004B46ED"/>
    <w:rsid w:val="004B71B6"/>
    <w:rsid w:val="004B7D93"/>
    <w:rsid w:val="004C2540"/>
    <w:rsid w:val="004C3105"/>
    <w:rsid w:val="004C330A"/>
    <w:rsid w:val="004C47DB"/>
    <w:rsid w:val="004C4C90"/>
    <w:rsid w:val="004C6BDD"/>
    <w:rsid w:val="004D04D9"/>
    <w:rsid w:val="004D07B4"/>
    <w:rsid w:val="004D0D87"/>
    <w:rsid w:val="004D1BEB"/>
    <w:rsid w:val="004D25A4"/>
    <w:rsid w:val="004D2E7F"/>
    <w:rsid w:val="004D4773"/>
    <w:rsid w:val="004F15C5"/>
    <w:rsid w:val="004F18E4"/>
    <w:rsid w:val="004F1E6A"/>
    <w:rsid w:val="004F25F4"/>
    <w:rsid w:val="004F31D1"/>
    <w:rsid w:val="004F4363"/>
    <w:rsid w:val="004F52AC"/>
    <w:rsid w:val="004F6AB0"/>
    <w:rsid w:val="004F7C46"/>
    <w:rsid w:val="0050077B"/>
    <w:rsid w:val="00503EC4"/>
    <w:rsid w:val="005051B9"/>
    <w:rsid w:val="00511446"/>
    <w:rsid w:val="00513F25"/>
    <w:rsid w:val="0051450F"/>
    <w:rsid w:val="0051487F"/>
    <w:rsid w:val="00514F54"/>
    <w:rsid w:val="00515CCB"/>
    <w:rsid w:val="00515D5C"/>
    <w:rsid w:val="0052106A"/>
    <w:rsid w:val="00521FE9"/>
    <w:rsid w:val="00523274"/>
    <w:rsid w:val="00523961"/>
    <w:rsid w:val="00524749"/>
    <w:rsid w:val="005304C6"/>
    <w:rsid w:val="00533B40"/>
    <w:rsid w:val="005345E8"/>
    <w:rsid w:val="00534C7F"/>
    <w:rsid w:val="005444E6"/>
    <w:rsid w:val="00545D12"/>
    <w:rsid w:val="00546512"/>
    <w:rsid w:val="00547743"/>
    <w:rsid w:val="005507BF"/>
    <w:rsid w:val="00551D9A"/>
    <w:rsid w:val="00551E0B"/>
    <w:rsid w:val="005543F2"/>
    <w:rsid w:val="00562F0B"/>
    <w:rsid w:val="005640CB"/>
    <w:rsid w:val="00564C24"/>
    <w:rsid w:val="0056700E"/>
    <w:rsid w:val="00567085"/>
    <w:rsid w:val="00570C5E"/>
    <w:rsid w:val="00570E02"/>
    <w:rsid w:val="005725B7"/>
    <w:rsid w:val="0057714F"/>
    <w:rsid w:val="00580033"/>
    <w:rsid w:val="005802EE"/>
    <w:rsid w:val="005825D6"/>
    <w:rsid w:val="00582A61"/>
    <w:rsid w:val="00585D59"/>
    <w:rsid w:val="005862A3"/>
    <w:rsid w:val="005867C1"/>
    <w:rsid w:val="00586B2E"/>
    <w:rsid w:val="00586D4D"/>
    <w:rsid w:val="00591229"/>
    <w:rsid w:val="00591BB5"/>
    <w:rsid w:val="00593141"/>
    <w:rsid w:val="005938A5"/>
    <w:rsid w:val="0059577E"/>
    <w:rsid w:val="0059660D"/>
    <w:rsid w:val="00597241"/>
    <w:rsid w:val="00597440"/>
    <w:rsid w:val="00597E5F"/>
    <w:rsid w:val="005A1D57"/>
    <w:rsid w:val="005B01E7"/>
    <w:rsid w:val="005B10EF"/>
    <w:rsid w:val="005B3DA8"/>
    <w:rsid w:val="005B64F5"/>
    <w:rsid w:val="005C1629"/>
    <w:rsid w:val="005C4EB1"/>
    <w:rsid w:val="005C5A6E"/>
    <w:rsid w:val="005C68DD"/>
    <w:rsid w:val="005C6F04"/>
    <w:rsid w:val="005D1ABE"/>
    <w:rsid w:val="005D4EB8"/>
    <w:rsid w:val="005D53AE"/>
    <w:rsid w:val="005D62F2"/>
    <w:rsid w:val="005D6A92"/>
    <w:rsid w:val="005D74AF"/>
    <w:rsid w:val="005E0926"/>
    <w:rsid w:val="005E117A"/>
    <w:rsid w:val="005E12B3"/>
    <w:rsid w:val="005E12F6"/>
    <w:rsid w:val="005E7DD0"/>
    <w:rsid w:val="005E7FD1"/>
    <w:rsid w:val="005F1E5F"/>
    <w:rsid w:val="005F3556"/>
    <w:rsid w:val="005F39F1"/>
    <w:rsid w:val="005F5F24"/>
    <w:rsid w:val="005F6C68"/>
    <w:rsid w:val="00600638"/>
    <w:rsid w:val="00600FA9"/>
    <w:rsid w:val="0060316A"/>
    <w:rsid w:val="00603491"/>
    <w:rsid w:val="00603E6B"/>
    <w:rsid w:val="00606B2B"/>
    <w:rsid w:val="0060752F"/>
    <w:rsid w:val="00612518"/>
    <w:rsid w:val="00613522"/>
    <w:rsid w:val="006141E3"/>
    <w:rsid w:val="006160EF"/>
    <w:rsid w:val="00616198"/>
    <w:rsid w:val="006162EE"/>
    <w:rsid w:val="006176FF"/>
    <w:rsid w:val="00620044"/>
    <w:rsid w:val="00625934"/>
    <w:rsid w:val="00625ADF"/>
    <w:rsid w:val="00632DC1"/>
    <w:rsid w:val="0063487F"/>
    <w:rsid w:val="00637772"/>
    <w:rsid w:val="00640C46"/>
    <w:rsid w:val="00643A3A"/>
    <w:rsid w:val="00644B91"/>
    <w:rsid w:val="00644BB0"/>
    <w:rsid w:val="00644BFF"/>
    <w:rsid w:val="00645E72"/>
    <w:rsid w:val="00646861"/>
    <w:rsid w:val="00650224"/>
    <w:rsid w:val="0066179E"/>
    <w:rsid w:val="00662924"/>
    <w:rsid w:val="006652A7"/>
    <w:rsid w:val="00673151"/>
    <w:rsid w:val="00673BFC"/>
    <w:rsid w:val="00675206"/>
    <w:rsid w:val="006764EE"/>
    <w:rsid w:val="00676A68"/>
    <w:rsid w:val="00680E54"/>
    <w:rsid w:val="0068191A"/>
    <w:rsid w:val="00683DA5"/>
    <w:rsid w:val="00691390"/>
    <w:rsid w:val="00693D81"/>
    <w:rsid w:val="0069494E"/>
    <w:rsid w:val="00694AE3"/>
    <w:rsid w:val="00695EFF"/>
    <w:rsid w:val="006A0199"/>
    <w:rsid w:val="006A07B9"/>
    <w:rsid w:val="006A07CF"/>
    <w:rsid w:val="006A12CD"/>
    <w:rsid w:val="006A135A"/>
    <w:rsid w:val="006A196E"/>
    <w:rsid w:val="006A2AE8"/>
    <w:rsid w:val="006A2E40"/>
    <w:rsid w:val="006A2EB0"/>
    <w:rsid w:val="006A4ACF"/>
    <w:rsid w:val="006A768C"/>
    <w:rsid w:val="006B22C5"/>
    <w:rsid w:val="006B24B2"/>
    <w:rsid w:val="006B32E2"/>
    <w:rsid w:val="006B3862"/>
    <w:rsid w:val="006B4A4E"/>
    <w:rsid w:val="006B57CF"/>
    <w:rsid w:val="006C030C"/>
    <w:rsid w:val="006C190D"/>
    <w:rsid w:val="006C1D90"/>
    <w:rsid w:val="006C207B"/>
    <w:rsid w:val="006C20EA"/>
    <w:rsid w:val="006C2271"/>
    <w:rsid w:val="006C42CF"/>
    <w:rsid w:val="006C471F"/>
    <w:rsid w:val="006D0C04"/>
    <w:rsid w:val="006D1836"/>
    <w:rsid w:val="006D3A4D"/>
    <w:rsid w:val="006D5776"/>
    <w:rsid w:val="006D5867"/>
    <w:rsid w:val="006D5DDA"/>
    <w:rsid w:val="006E332B"/>
    <w:rsid w:val="006E34DC"/>
    <w:rsid w:val="006E3AA7"/>
    <w:rsid w:val="006E7120"/>
    <w:rsid w:val="006F2686"/>
    <w:rsid w:val="006F2AE7"/>
    <w:rsid w:val="006F4F47"/>
    <w:rsid w:val="006F6FE6"/>
    <w:rsid w:val="006F7D7A"/>
    <w:rsid w:val="00703573"/>
    <w:rsid w:val="00704210"/>
    <w:rsid w:val="00704BB4"/>
    <w:rsid w:val="00705703"/>
    <w:rsid w:val="0070745D"/>
    <w:rsid w:val="007114E0"/>
    <w:rsid w:val="007115A1"/>
    <w:rsid w:val="00712917"/>
    <w:rsid w:val="00714368"/>
    <w:rsid w:val="00714706"/>
    <w:rsid w:val="00714C28"/>
    <w:rsid w:val="007153DC"/>
    <w:rsid w:val="00715E50"/>
    <w:rsid w:val="007164B4"/>
    <w:rsid w:val="00716DE6"/>
    <w:rsid w:val="007216D4"/>
    <w:rsid w:val="00722962"/>
    <w:rsid w:val="00723CF0"/>
    <w:rsid w:val="00723EB6"/>
    <w:rsid w:val="00725402"/>
    <w:rsid w:val="00726838"/>
    <w:rsid w:val="00726BBE"/>
    <w:rsid w:val="00726D4B"/>
    <w:rsid w:val="00727607"/>
    <w:rsid w:val="00730970"/>
    <w:rsid w:val="00731438"/>
    <w:rsid w:val="00736271"/>
    <w:rsid w:val="0073683B"/>
    <w:rsid w:val="00737B12"/>
    <w:rsid w:val="0074060C"/>
    <w:rsid w:val="00741A12"/>
    <w:rsid w:val="0074224C"/>
    <w:rsid w:val="00742BB6"/>
    <w:rsid w:val="00742FB4"/>
    <w:rsid w:val="00745FFA"/>
    <w:rsid w:val="00746776"/>
    <w:rsid w:val="00747B87"/>
    <w:rsid w:val="0075038A"/>
    <w:rsid w:val="007507E0"/>
    <w:rsid w:val="00750B70"/>
    <w:rsid w:val="00755EC9"/>
    <w:rsid w:val="00755F83"/>
    <w:rsid w:val="00756FAA"/>
    <w:rsid w:val="00757F5F"/>
    <w:rsid w:val="0076057E"/>
    <w:rsid w:val="007616E1"/>
    <w:rsid w:val="0076175F"/>
    <w:rsid w:val="007659A8"/>
    <w:rsid w:val="007668AC"/>
    <w:rsid w:val="0077121C"/>
    <w:rsid w:val="00771A77"/>
    <w:rsid w:val="00774096"/>
    <w:rsid w:val="00774E11"/>
    <w:rsid w:val="00775699"/>
    <w:rsid w:val="00775885"/>
    <w:rsid w:val="007778A4"/>
    <w:rsid w:val="00777C88"/>
    <w:rsid w:val="007814E2"/>
    <w:rsid w:val="0078259B"/>
    <w:rsid w:val="00783B39"/>
    <w:rsid w:val="007861CE"/>
    <w:rsid w:val="00790258"/>
    <w:rsid w:val="00790FFD"/>
    <w:rsid w:val="0079125C"/>
    <w:rsid w:val="00792050"/>
    <w:rsid w:val="0079419E"/>
    <w:rsid w:val="007941C4"/>
    <w:rsid w:val="00794FBF"/>
    <w:rsid w:val="00797B1B"/>
    <w:rsid w:val="007A297C"/>
    <w:rsid w:val="007A5BAA"/>
    <w:rsid w:val="007A7380"/>
    <w:rsid w:val="007A74AA"/>
    <w:rsid w:val="007B0C1F"/>
    <w:rsid w:val="007B16E3"/>
    <w:rsid w:val="007B4831"/>
    <w:rsid w:val="007B4C1C"/>
    <w:rsid w:val="007B4E44"/>
    <w:rsid w:val="007B5E88"/>
    <w:rsid w:val="007B7C1B"/>
    <w:rsid w:val="007C049A"/>
    <w:rsid w:val="007C5B15"/>
    <w:rsid w:val="007C67C0"/>
    <w:rsid w:val="007C6FB1"/>
    <w:rsid w:val="007C73B1"/>
    <w:rsid w:val="007D632A"/>
    <w:rsid w:val="007D661B"/>
    <w:rsid w:val="007D7802"/>
    <w:rsid w:val="007E175F"/>
    <w:rsid w:val="007E283A"/>
    <w:rsid w:val="007E39A3"/>
    <w:rsid w:val="007E4084"/>
    <w:rsid w:val="007E7880"/>
    <w:rsid w:val="007F1FF4"/>
    <w:rsid w:val="007F34DF"/>
    <w:rsid w:val="007F4E9B"/>
    <w:rsid w:val="007F4F52"/>
    <w:rsid w:val="007F51A7"/>
    <w:rsid w:val="007F5E1E"/>
    <w:rsid w:val="007F70C5"/>
    <w:rsid w:val="007F7599"/>
    <w:rsid w:val="007F7947"/>
    <w:rsid w:val="00800C66"/>
    <w:rsid w:val="00800D18"/>
    <w:rsid w:val="008016E6"/>
    <w:rsid w:val="0080288C"/>
    <w:rsid w:val="00803571"/>
    <w:rsid w:val="00803CE3"/>
    <w:rsid w:val="0080770E"/>
    <w:rsid w:val="00810CF9"/>
    <w:rsid w:val="00812063"/>
    <w:rsid w:val="00812B9A"/>
    <w:rsid w:val="008143B9"/>
    <w:rsid w:val="00814E2E"/>
    <w:rsid w:val="0081739F"/>
    <w:rsid w:val="00817854"/>
    <w:rsid w:val="0082013C"/>
    <w:rsid w:val="00820B2A"/>
    <w:rsid w:val="00820CBE"/>
    <w:rsid w:val="00820D58"/>
    <w:rsid w:val="00823101"/>
    <w:rsid w:val="008254C1"/>
    <w:rsid w:val="00826467"/>
    <w:rsid w:val="00827116"/>
    <w:rsid w:val="00827FA5"/>
    <w:rsid w:val="00830BEB"/>
    <w:rsid w:val="00832746"/>
    <w:rsid w:val="00833231"/>
    <w:rsid w:val="00833B10"/>
    <w:rsid w:val="00834DF6"/>
    <w:rsid w:val="00834E55"/>
    <w:rsid w:val="00835281"/>
    <w:rsid w:val="00835328"/>
    <w:rsid w:val="00840166"/>
    <w:rsid w:val="008405EF"/>
    <w:rsid w:val="00841055"/>
    <w:rsid w:val="00841BDA"/>
    <w:rsid w:val="00841DEF"/>
    <w:rsid w:val="00842745"/>
    <w:rsid w:val="008433E8"/>
    <w:rsid w:val="00846A74"/>
    <w:rsid w:val="00846A96"/>
    <w:rsid w:val="0084720F"/>
    <w:rsid w:val="008507F8"/>
    <w:rsid w:val="00850F29"/>
    <w:rsid w:val="0085422D"/>
    <w:rsid w:val="00854F78"/>
    <w:rsid w:val="00856932"/>
    <w:rsid w:val="0085796F"/>
    <w:rsid w:val="0086225C"/>
    <w:rsid w:val="0086499A"/>
    <w:rsid w:val="00864F1D"/>
    <w:rsid w:val="00864F62"/>
    <w:rsid w:val="0086710B"/>
    <w:rsid w:val="008677C0"/>
    <w:rsid w:val="00870DC5"/>
    <w:rsid w:val="008734DD"/>
    <w:rsid w:val="00874104"/>
    <w:rsid w:val="008743ED"/>
    <w:rsid w:val="00874AAB"/>
    <w:rsid w:val="00877502"/>
    <w:rsid w:val="0088003A"/>
    <w:rsid w:val="008803A6"/>
    <w:rsid w:val="008829E9"/>
    <w:rsid w:val="008836E3"/>
    <w:rsid w:val="00883D60"/>
    <w:rsid w:val="00884A62"/>
    <w:rsid w:val="00886354"/>
    <w:rsid w:val="0088657D"/>
    <w:rsid w:val="00886735"/>
    <w:rsid w:val="0088766D"/>
    <w:rsid w:val="008901F1"/>
    <w:rsid w:val="00893D2C"/>
    <w:rsid w:val="00896A1A"/>
    <w:rsid w:val="008979ED"/>
    <w:rsid w:val="008A07BC"/>
    <w:rsid w:val="008A10F8"/>
    <w:rsid w:val="008A52D7"/>
    <w:rsid w:val="008A5AA7"/>
    <w:rsid w:val="008A6DF9"/>
    <w:rsid w:val="008A70D0"/>
    <w:rsid w:val="008B1407"/>
    <w:rsid w:val="008B63D4"/>
    <w:rsid w:val="008C13EC"/>
    <w:rsid w:val="008C1A4C"/>
    <w:rsid w:val="008C288D"/>
    <w:rsid w:val="008D4C34"/>
    <w:rsid w:val="008D508D"/>
    <w:rsid w:val="008D6594"/>
    <w:rsid w:val="008E13E0"/>
    <w:rsid w:val="008E4193"/>
    <w:rsid w:val="008E4711"/>
    <w:rsid w:val="008E484A"/>
    <w:rsid w:val="008E4D30"/>
    <w:rsid w:val="008E5970"/>
    <w:rsid w:val="008E650C"/>
    <w:rsid w:val="008F198C"/>
    <w:rsid w:val="008F4F06"/>
    <w:rsid w:val="00900ECC"/>
    <w:rsid w:val="009022FB"/>
    <w:rsid w:val="00902B25"/>
    <w:rsid w:val="009033CA"/>
    <w:rsid w:val="00903BEC"/>
    <w:rsid w:val="0091181E"/>
    <w:rsid w:val="00912DF7"/>
    <w:rsid w:val="00914CEC"/>
    <w:rsid w:val="00917B25"/>
    <w:rsid w:val="00917E43"/>
    <w:rsid w:val="009202A5"/>
    <w:rsid w:val="00924C64"/>
    <w:rsid w:val="00925E58"/>
    <w:rsid w:val="00926CE1"/>
    <w:rsid w:val="00926D28"/>
    <w:rsid w:val="00927212"/>
    <w:rsid w:val="00930C4A"/>
    <w:rsid w:val="00931BC6"/>
    <w:rsid w:val="00932781"/>
    <w:rsid w:val="00934547"/>
    <w:rsid w:val="0093471F"/>
    <w:rsid w:val="00935B47"/>
    <w:rsid w:val="0094179C"/>
    <w:rsid w:val="009442F6"/>
    <w:rsid w:val="0094784F"/>
    <w:rsid w:val="00947989"/>
    <w:rsid w:val="00950495"/>
    <w:rsid w:val="0095102F"/>
    <w:rsid w:val="00953FBA"/>
    <w:rsid w:val="00954583"/>
    <w:rsid w:val="00954960"/>
    <w:rsid w:val="00956C03"/>
    <w:rsid w:val="009611BD"/>
    <w:rsid w:val="00962EFB"/>
    <w:rsid w:val="00963625"/>
    <w:rsid w:val="00964160"/>
    <w:rsid w:val="0096504C"/>
    <w:rsid w:val="009663CC"/>
    <w:rsid w:val="009672E7"/>
    <w:rsid w:val="009700B1"/>
    <w:rsid w:val="009708AD"/>
    <w:rsid w:val="009715CD"/>
    <w:rsid w:val="00975448"/>
    <w:rsid w:val="009759C5"/>
    <w:rsid w:val="00977973"/>
    <w:rsid w:val="00980D1F"/>
    <w:rsid w:val="00984910"/>
    <w:rsid w:val="00985BA7"/>
    <w:rsid w:val="009907CF"/>
    <w:rsid w:val="00991A82"/>
    <w:rsid w:val="00992DD7"/>
    <w:rsid w:val="0099384D"/>
    <w:rsid w:val="009A0A3A"/>
    <w:rsid w:val="009A1E8C"/>
    <w:rsid w:val="009A3792"/>
    <w:rsid w:val="009A3F37"/>
    <w:rsid w:val="009A52D0"/>
    <w:rsid w:val="009A532B"/>
    <w:rsid w:val="009A5B0D"/>
    <w:rsid w:val="009A7717"/>
    <w:rsid w:val="009B04CA"/>
    <w:rsid w:val="009B11AD"/>
    <w:rsid w:val="009B23AD"/>
    <w:rsid w:val="009B257F"/>
    <w:rsid w:val="009B374F"/>
    <w:rsid w:val="009B4839"/>
    <w:rsid w:val="009B7881"/>
    <w:rsid w:val="009B7F2F"/>
    <w:rsid w:val="009C09CF"/>
    <w:rsid w:val="009C1D3A"/>
    <w:rsid w:val="009C4679"/>
    <w:rsid w:val="009C6226"/>
    <w:rsid w:val="009C6920"/>
    <w:rsid w:val="009D0486"/>
    <w:rsid w:val="009D1105"/>
    <w:rsid w:val="009D2BDC"/>
    <w:rsid w:val="009E0807"/>
    <w:rsid w:val="009E3349"/>
    <w:rsid w:val="009E3411"/>
    <w:rsid w:val="009E37FF"/>
    <w:rsid w:val="009E3B8E"/>
    <w:rsid w:val="009E4120"/>
    <w:rsid w:val="009E50BA"/>
    <w:rsid w:val="009E65BA"/>
    <w:rsid w:val="009E681C"/>
    <w:rsid w:val="009E6CD6"/>
    <w:rsid w:val="009E6D88"/>
    <w:rsid w:val="009F079C"/>
    <w:rsid w:val="009F0C9D"/>
    <w:rsid w:val="00A00F3F"/>
    <w:rsid w:val="00A11514"/>
    <w:rsid w:val="00A11DCE"/>
    <w:rsid w:val="00A12DB9"/>
    <w:rsid w:val="00A14859"/>
    <w:rsid w:val="00A16C42"/>
    <w:rsid w:val="00A2098C"/>
    <w:rsid w:val="00A215A2"/>
    <w:rsid w:val="00A22388"/>
    <w:rsid w:val="00A232FD"/>
    <w:rsid w:val="00A23E28"/>
    <w:rsid w:val="00A23ECC"/>
    <w:rsid w:val="00A25F4E"/>
    <w:rsid w:val="00A32797"/>
    <w:rsid w:val="00A34425"/>
    <w:rsid w:val="00A35015"/>
    <w:rsid w:val="00A361D5"/>
    <w:rsid w:val="00A4151E"/>
    <w:rsid w:val="00A43189"/>
    <w:rsid w:val="00A43BCD"/>
    <w:rsid w:val="00A45922"/>
    <w:rsid w:val="00A46BC0"/>
    <w:rsid w:val="00A46D6C"/>
    <w:rsid w:val="00A47C98"/>
    <w:rsid w:val="00A55E67"/>
    <w:rsid w:val="00A576A9"/>
    <w:rsid w:val="00A63F5F"/>
    <w:rsid w:val="00A65214"/>
    <w:rsid w:val="00A65FB5"/>
    <w:rsid w:val="00A66F16"/>
    <w:rsid w:val="00A7109C"/>
    <w:rsid w:val="00A711CE"/>
    <w:rsid w:val="00A718B8"/>
    <w:rsid w:val="00A71DC7"/>
    <w:rsid w:val="00A728A0"/>
    <w:rsid w:val="00A73B43"/>
    <w:rsid w:val="00A7443E"/>
    <w:rsid w:val="00A75173"/>
    <w:rsid w:val="00A82F64"/>
    <w:rsid w:val="00A83440"/>
    <w:rsid w:val="00A9042F"/>
    <w:rsid w:val="00A93E75"/>
    <w:rsid w:val="00AA0EED"/>
    <w:rsid w:val="00AA0F97"/>
    <w:rsid w:val="00AA1065"/>
    <w:rsid w:val="00AA1C38"/>
    <w:rsid w:val="00AA20E6"/>
    <w:rsid w:val="00AA2652"/>
    <w:rsid w:val="00AA3A3E"/>
    <w:rsid w:val="00AA5536"/>
    <w:rsid w:val="00AA64EC"/>
    <w:rsid w:val="00AA6675"/>
    <w:rsid w:val="00AA7CEF"/>
    <w:rsid w:val="00AB03E0"/>
    <w:rsid w:val="00AB1DEC"/>
    <w:rsid w:val="00AB2116"/>
    <w:rsid w:val="00AB3579"/>
    <w:rsid w:val="00AB3700"/>
    <w:rsid w:val="00AB4264"/>
    <w:rsid w:val="00AB42ED"/>
    <w:rsid w:val="00AB586D"/>
    <w:rsid w:val="00AB6884"/>
    <w:rsid w:val="00AB6F74"/>
    <w:rsid w:val="00AB71E9"/>
    <w:rsid w:val="00AC14BB"/>
    <w:rsid w:val="00AC2111"/>
    <w:rsid w:val="00AC35C5"/>
    <w:rsid w:val="00AC37B3"/>
    <w:rsid w:val="00AC4643"/>
    <w:rsid w:val="00AD04C2"/>
    <w:rsid w:val="00AD167E"/>
    <w:rsid w:val="00AD1E55"/>
    <w:rsid w:val="00AD288C"/>
    <w:rsid w:val="00AD5231"/>
    <w:rsid w:val="00AE0A27"/>
    <w:rsid w:val="00AE3033"/>
    <w:rsid w:val="00AE5291"/>
    <w:rsid w:val="00AE5A85"/>
    <w:rsid w:val="00AE6E9C"/>
    <w:rsid w:val="00AF07C8"/>
    <w:rsid w:val="00AF1AC9"/>
    <w:rsid w:val="00AF231F"/>
    <w:rsid w:val="00AF6A14"/>
    <w:rsid w:val="00AF772D"/>
    <w:rsid w:val="00B00AD1"/>
    <w:rsid w:val="00B03CEB"/>
    <w:rsid w:val="00B0433A"/>
    <w:rsid w:val="00B04E4A"/>
    <w:rsid w:val="00B1162F"/>
    <w:rsid w:val="00B15C90"/>
    <w:rsid w:val="00B166DF"/>
    <w:rsid w:val="00B1680F"/>
    <w:rsid w:val="00B2017D"/>
    <w:rsid w:val="00B20A9A"/>
    <w:rsid w:val="00B21747"/>
    <w:rsid w:val="00B22275"/>
    <w:rsid w:val="00B23845"/>
    <w:rsid w:val="00B25048"/>
    <w:rsid w:val="00B27318"/>
    <w:rsid w:val="00B31272"/>
    <w:rsid w:val="00B35CE5"/>
    <w:rsid w:val="00B36FB6"/>
    <w:rsid w:val="00B437E5"/>
    <w:rsid w:val="00B440DD"/>
    <w:rsid w:val="00B46EF1"/>
    <w:rsid w:val="00B47FCD"/>
    <w:rsid w:val="00B5053C"/>
    <w:rsid w:val="00B50956"/>
    <w:rsid w:val="00B50E6D"/>
    <w:rsid w:val="00B50FC1"/>
    <w:rsid w:val="00B52A5C"/>
    <w:rsid w:val="00B53535"/>
    <w:rsid w:val="00B55B5A"/>
    <w:rsid w:val="00B57990"/>
    <w:rsid w:val="00B621FA"/>
    <w:rsid w:val="00B6244F"/>
    <w:rsid w:val="00B62F8C"/>
    <w:rsid w:val="00B63E5D"/>
    <w:rsid w:val="00B66A53"/>
    <w:rsid w:val="00B7143D"/>
    <w:rsid w:val="00B72035"/>
    <w:rsid w:val="00B73855"/>
    <w:rsid w:val="00B73FD8"/>
    <w:rsid w:val="00B75388"/>
    <w:rsid w:val="00B80259"/>
    <w:rsid w:val="00B839C2"/>
    <w:rsid w:val="00B84DF8"/>
    <w:rsid w:val="00B865D2"/>
    <w:rsid w:val="00B9013D"/>
    <w:rsid w:val="00B90F9E"/>
    <w:rsid w:val="00B91ADB"/>
    <w:rsid w:val="00B92DDB"/>
    <w:rsid w:val="00B94145"/>
    <w:rsid w:val="00B95107"/>
    <w:rsid w:val="00B958E0"/>
    <w:rsid w:val="00B96EB8"/>
    <w:rsid w:val="00BA0B58"/>
    <w:rsid w:val="00BA194C"/>
    <w:rsid w:val="00BA5653"/>
    <w:rsid w:val="00BA63D4"/>
    <w:rsid w:val="00BA7D34"/>
    <w:rsid w:val="00BB10E4"/>
    <w:rsid w:val="00BB2BE8"/>
    <w:rsid w:val="00BB3D13"/>
    <w:rsid w:val="00BB45F9"/>
    <w:rsid w:val="00BB7FE2"/>
    <w:rsid w:val="00BC115A"/>
    <w:rsid w:val="00BC24D5"/>
    <w:rsid w:val="00BC5A07"/>
    <w:rsid w:val="00BC7D26"/>
    <w:rsid w:val="00BC7FFA"/>
    <w:rsid w:val="00BD143C"/>
    <w:rsid w:val="00BD1B44"/>
    <w:rsid w:val="00BD2226"/>
    <w:rsid w:val="00BD6184"/>
    <w:rsid w:val="00BD65CD"/>
    <w:rsid w:val="00BD6B11"/>
    <w:rsid w:val="00BE0905"/>
    <w:rsid w:val="00BE0C30"/>
    <w:rsid w:val="00BE1719"/>
    <w:rsid w:val="00BE2C95"/>
    <w:rsid w:val="00BE4CDA"/>
    <w:rsid w:val="00BF011E"/>
    <w:rsid w:val="00BF1C1D"/>
    <w:rsid w:val="00BF6511"/>
    <w:rsid w:val="00C016EE"/>
    <w:rsid w:val="00C01AFA"/>
    <w:rsid w:val="00C02C36"/>
    <w:rsid w:val="00C032D4"/>
    <w:rsid w:val="00C05882"/>
    <w:rsid w:val="00C07EC4"/>
    <w:rsid w:val="00C11D9A"/>
    <w:rsid w:val="00C1380B"/>
    <w:rsid w:val="00C15893"/>
    <w:rsid w:val="00C15CBA"/>
    <w:rsid w:val="00C15EC3"/>
    <w:rsid w:val="00C168E2"/>
    <w:rsid w:val="00C17292"/>
    <w:rsid w:val="00C20240"/>
    <w:rsid w:val="00C21A8C"/>
    <w:rsid w:val="00C226A1"/>
    <w:rsid w:val="00C23832"/>
    <w:rsid w:val="00C244CA"/>
    <w:rsid w:val="00C255E7"/>
    <w:rsid w:val="00C2675A"/>
    <w:rsid w:val="00C30D3C"/>
    <w:rsid w:val="00C31790"/>
    <w:rsid w:val="00C31C44"/>
    <w:rsid w:val="00C32576"/>
    <w:rsid w:val="00C34717"/>
    <w:rsid w:val="00C35CB0"/>
    <w:rsid w:val="00C40CD3"/>
    <w:rsid w:val="00C425EB"/>
    <w:rsid w:val="00C42884"/>
    <w:rsid w:val="00C532D6"/>
    <w:rsid w:val="00C54C2F"/>
    <w:rsid w:val="00C57574"/>
    <w:rsid w:val="00C6094F"/>
    <w:rsid w:val="00C62323"/>
    <w:rsid w:val="00C63002"/>
    <w:rsid w:val="00C653F3"/>
    <w:rsid w:val="00C67DFB"/>
    <w:rsid w:val="00C72554"/>
    <w:rsid w:val="00C72F74"/>
    <w:rsid w:val="00C75388"/>
    <w:rsid w:val="00C80E99"/>
    <w:rsid w:val="00C81D4E"/>
    <w:rsid w:val="00C82478"/>
    <w:rsid w:val="00C82B2F"/>
    <w:rsid w:val="00C82F2D"/>
    <w:rsid w:val="00C8337A"/>
    <w:rsid w:val="00C87279"/>
    <w:rsid w:val="00C902DA"/>
    <w:rsid w:val="00C90755"/>
    <w:rsid w:val="00C90E72"/>
    <w:rsid w:val="00C93A98"/>
    <w:rsid w:val="00C93D04"/>
    <w:rsid w:val="00C93F35"/>
    <w:rsid w:val="00C95061"/>
    <w:rsid w:val="00C955C3"/>
    <w:rsid w:val="00C96779"/>
    <w:rsid w:val="00CA01C2"/>
    <w:rsid w:val="00CA1484"/>
    <w:rsid w:val="00CA530C"/>
    <w:rsid w:val="00CA7414"/>
    <w:rsid w:val="00CB189A"/>
    <w:rsid w:val="00CB468D"/>
    <w:rsid w:val="00CB704D"/>
    <w:rsid w:val="00CC34D3"/>
    <w:rsid w:val="00CC418A"/>
    <w:rsid w:val="00CC45D4"/>
    <w:rsid w:val="00CC6DB2"/>
    <w:rsid w:val="00CC7AC8"/>
    <w:rsid w:val="00CD0154"/>
    <w:rsid w:val="00CD0D7C"/>
    <w:rsid w:val="00CD22E8"/>
    <w:rsid w:val="00CD3418"/>
    <w:rsid w:val="00CD3659"/>
    <w:rsid w:val="00CD7319"/>
    <w:rsid w:val="00CE28B0"/>
    <w:rsid w:val="00CE3FEA"/>
    <w:rsid w:val="00CE61BF"/>
    <w:rsid w:val="00CF14B8"/>
    <w:rsid w:val="00CF18A2"/>
    <w:rsid w:val="00CF26EB"/>
    <w:rsid w:val="00CF639B"/>
    <w:rsid w:val="00CF65C7"/>
    <w:rsid w:val="00CF68BF"/>
    <w:rsid w:val="00CF6BD8"/>
    <w:rsid w:val="00CF75F3"/>
    <w:rsid w:val="00CF760E"/>
    <w:rsid w:val="00CF7DB1"/>
    <w:rsid w:val="00CF7DF2"/>
    <w:rsid w:val="00D00BAC"/>
    <w:rsid w:val="00D045F1"/>
    <w:rsid w:val="00D04ADC"/>
    <w:rsid w:val="00D07824"/>
    <w:rsid w:val="00D10394"/>
    <w:rsid w:val="00D10867"/>
    <w:rsid w:val="00D112B8"/>
    <w:rsid w:val="00D14273"/>
    <w:rsid w:val="00D142C2"/>
    <w:rsid w:val="00D154AD"/>
    <w:rsid w:val="00D15526"/>
    <w:rsid w:val="00D179DC"/>
    <w:rsid w:val="00D221EC"/>
    <w:rsid w:val="00D22E38"/>
    <w:rsid w:val="00D24DE0"/>
    <w:rsid w:val="00D27A07"/>
    <w:rsid w:val="00D31D1B"/>
    <w:rsid w:val="00D336F1"/>
    <w:rsid w:val="00D36E67"/>
    <w:rsid w:val="00D37D55"/>
    <w:rsid w:val="00D41F8C"/>
    <w:rsid w:val="00D42381"/>
    <w:rsid w:val="00D42E42"/>
    <w:rsid w:val="00D53D26"/>
    <w:rsid w:val="00D56311"/>
    <w:rsid w:val="00D63F63"/>
    <w:rsid w:val="00D640EF"/>
    <w:rsid w:val="00D6587A"/>
    <w:rsid w:val="00D70B4D"/>
    <w:rsid w:val="00D74FF5"/>
    <w:rsid w:val="00D76437"/>
    <w:rsid w:val="00D854B1"/>
    <w:rsid w:val="00D85F4E"/>
    <w:rsid w:val="00D87DFD"/>
    <w:rsid w:val="00DA1081"/>
    <w:rsid w:val="00DA2254"/>
    <w:rsid w:val="00DA30C1"/>
    <w:rsid w:val="00DA7A01"/>
    <w:rsid w:val="00DB30AC"/>
    <w:rsid w:val="00DB51FE"/>
    <w:rsid w:val="00DC4364"/>
    <w:rsid w:val="00DC6BD8"/>
    <w:rsid w:val="00DC6C80"/>
    <w:rsid w:val="00DD0F5E"/>
    <w:rsid w:val="00DD225F"/>
    <w:rsid w:val="00DD233B"/>
    <w:rsid w:val="00DD32A0"/>
    <w:rsid w:val="00DD3E57"/>
    <w:rsid w:val="00DD44E9"/>
    <w:rsid w:val="00DD5651"/>
    <w:rsid w:val="00DD7C44"/>
    <w:rsid w:val="00DE29D4"/>
    <w:rsid w:val="00DE2D79"/>
    <w:rsid w:val="00DE3528"/>
    <w:rsid w:val="00DE3A23"/>
    <w:rsid w:val="00DE3E56"/>
    <w:rsid w:val="00DE51BE"/>
    <w:rsid w:val="00DE6E14"/>
    <w:rsid w:val="00DF079A"/>
    <w:rsid w:val="00DF0F5B"/>
    <w:rsid w:val="00DF2B0F"/>
    <w:rsid w:val="00DF5E69"/>
    <w:rsid w:val="00DF659E"/>
    <w:rsid w:val="00DF673C"/>
    <w:rsid w:val="00DF6951"/>
    <w:rsid w:val="00E0025A"/>
    <w:rsid w:val="00E01778"/>
    <w:rsid w:val="00E0398F"/>
    <w:rsid w:val="00E03A1E"/>
    <w:rsid w:val="00E03AD1"/>
    <w:rsid w:val="00E062E2"/>
    <w:rsid w:val="00E076CF"/>
    <w:rsid w:val="00E0778E"/>
    <w:rsid w:val="00E07B5F"/>
    <w:rsid w:val="00E11445"/>
    <w:rsid w:val="00E11CFB"/>
    <w:rsid w:val="00E123DE"/>
    <w:rsid w:val="00E13FBC"/>
    <w:rsid w:val="00E1509A"/>
    <w:rsid w:val="00E1514B"/>
    <w:rsid w:val="00E23463"/>
    <w:rsid w:val="00E24262"/>
    <w:rsid w:val="00E2482B"/>
    <w:rsid w:val="00E26339"/>
    <w:rsid w:val="00E2724C"/>
    <w:rsid w:val="00E3063C"/>
    <w:rsid w:val="00E30BFA"/>
    <w:rsid w:val="00E328D0"/>
    <w:rsid w:val="00E33EAE"/>
    <w:rsid w:val="00E34489"/>
    <w:rsid w:val="00E350A7"/>
    <w:rsid w:val="00E37D44"/>
    <w:rsid w:val="00E400A8"/>
    <w:rsid w:val="00E40783"/>
    <w:rsid w:val="00E4377D"/>
    <w:rsid w:val="00E45989"/>
    <w:rsid w:val="00E4599F"/>
    <w:rsid w:val="00E47CEF"/>
    <w:rsid w:val="00E50671"/>
    <w:rsid w:val="00E50E87"/>
    <w:rsid w:val="00E51C96"/>
    <w:rsid w:val="00E53BEC"/>
    <w:rsid w:val="00E54660"/>
    <w:rsid w:val="00E55354"/>
    <w:rsid w:val="00E56296"/>
    <w:rsid w:val="00E56A12"/>
    <w:rsid w:val="00E62B7B"/>
    <w:rsid w:val="00E6610D"/>
    <w:rsid w:val="00E66E16"/>
    <w:rsid w:val="00E7115C"/>
    <w:rsid w:val="00E72B5A"/>
    <w:rsid w:val="00E72F98"/>
    <w:rsid w:val="00E7513D"/>
    <w:rsid w:val="00E77BA6"/>
    <w:rsid w:val="00E77C26"/>
    <w:rsid w:val="00E81056"/>
    <w:rsid w:val="00E823B7"/>
    <w:rsid w:val="00E8435D"/>
    <w:rsid w:val="00E84698"/>
    <w:rsid w:val="00E878DA"/>
    <w:rsid w:val="00E87E27"/>
    <w:rsid w:val="00E92723"/>
    <w:rsid w:val="00E93B81"/>
    <w:rsid w:val="00EA1AC7"/>
    <w:rsid w:val="00EA24B9"/>
    <w:rsid w:val="00EA66EB"/>
    <w:rsid w:val="00EB0F5B"/>
    <w:rsid w:val="00EB4FAC"/>
    <w:rsid w:val="00EB64F1"/>
    <w:rsid w:val="00EC4095"/>
    <w:rsid w:val="00EC5360"/>
    <w:rsid w:val="00EC777C"/>
    <w:rsid w:val="00EC7C44"/>
    <w:rsid w:val="00ED0B8B"/>
    <w:rsid w:val="00ED10A4"/>
    <w:rsid w:val="00ED10E4"/>
    <w:rsid w:val="00ED10E8"/>
    <w:rsid w:val="00ED20FA"/>
    <w:rsid w:val="00ED28B6"/>
    <w:rsid w:val="00ED3B30"/>
    <w:rsid w:val="00ED70A9"/>
    <w:rsid w:val="00EE0DD8"/>
    <w:rsid w:val="00EE1201"/>
    <w:rsid w:val="00EE1525"/>
    <w:rsid w:val="00EE346D"/>
    <w:rsid w:val="00EE3554"/>
    <w:rsid w:val="00EE360A"/>
    <w:rsid w:val="00EE39BF"/>
    <w:rsid w:val="00EE590D"/>
    <w:rsid w:val="00EE6FD7"/>
    <w:rsid w:val="00EE726E"/>
    <w:rsid w:val="00EE7ED4"/>
    <w:rsid w:val="00EE7FBB"/>
    <w:rsid w:val="00EF520F"/>
    <w:rsid w:val="00EF545B"/>
    <w:rsid w:val="00EF6895"/>
    <w:rsid w:val="00EF6A0B"/>
    <w:rsid w:val="00EF6BC5"/>
    <w:rsid w:val="00F02969"/>
    <w:rsid w:val="00F0422E"/>
    <w:rsid w:val="00F0447D"/>
    <w:rsid w:val="00F06E97"/>
    <w:rsid w:val="00F10B12"/>
    <w:rsid w:val="00F11AF9"/>
    <w:rsid w:val="00F13D74"/>
    <w:rsid w:val="00F152A9"/>
    <w:rsid w:val="00F16744"/>
    <w:rsid w:val="00F172FE"/>
    <w:rsid w:val="00F22557"/>
    <w:rsid w:val="00F24609"/>
    <w:rsid w:val="00F25512"/>
    <w:rsid w:val="00F27492"/>
    <w:rsid w:val="00F30972"/>
    <w:rsid w:val="00F30B72"/>
    <w:rsid w:val="00F32A02"/>
    <w:rsid w:val="00F34F1A"/>
    <w:rsid w:val="00F375BF"/>
    <w:rsid w:val="00F37A40"/>
    <w:rsid w:val="00F37F3A"/>
    <w:rsid w:val="00F40E2C"/>
    <w:rsid w:val="00F4393A"/>
    <w:rsid w:val="00F4589A"/>
    <w:rsid w:val="00F45A96"/>
    <w:rsid w:val="00F474CC"/>
    <w:rsid w:val="00F526DB"/>
    <w:rsid w:val="00F54873"/>
    <w:rsid w:val="00F558AC"/>
    <w:rsid w:val="00F560BB"/>
    <w:rsid w:val="00F57561"/>
    <w:rsid w:val="00F60BEF"/>
    <w:rsid w:val="00F61877"/>
    <w:rsid w:val="00F63A3F"/>
    <w:rsid w:val="00F65322"/>
    <w:rsid w:val="00F659D1"/>
    <w:rsid w:val="00F66BF1"/>
    <w:rsid w:val="00F716D0"/>
    <w:rsid w:val="00F71CCC"/>
    <w:rsid w:val="00F71E00"/>
    <w:rsid w:val="00F724AD"/>
    <w:rsid w:val="00F74972"/>
    <w:rsid w:val="00F76A31"/>
    <w:rsid w:val="00F82E6D"/>
    <w:rsid w:val="00F831DE"/>
    <w:rsid w:val="00F83427"/>
    <w:rsid w:val="00F83BA7"/>
    <w:rsid w:val="00F8574D"/>
    <w:rsid w:val="00F85990"/>
    <w:rsid w:val="00F85B00"/>
    <w:rsid w:val="00F86174"/>
    <w:rsid w:val="00F863BD"/>
    <w:rsid w:val="00F876DD"/>
    <w:rsid w:val="00F87F07"/>
    <w:rsid w:val="00F90408"/>
    <w:rsid w:val="00F90E61"/>
    <w:rsid w:val="00F91393"/>
    <w:rsid w:val="00F91E8A"/>
    <w:rsid w:val="00F91EC9"/>
    <w:rsid w:val="00F92756"/>
    <w:rsid w:val="00F93194"/>
    <w:rsid w:val="00FA0B8D"/>
    <w:rsid w:val="00FA25E7"/>
    <w:rsid w:val="00FA2D50"/>
    <w:rsid w:val="00FA3027"/>
    <w:rsid w:val="00FA57B6"/>
    <w:rsid w:val="00FB2754"/>
    <w:rsid w:val="00FB4EA2"/>
    <w:rsid w:val="00FC130A"/>
    <w:rsid w:val="00FC303A"/>
    <w:rsid w:val="00FC3FEE"/>
    <w:rsid w:val="00FC4FAE"/>
    <w:rsid w:val="00FC5487"/>
    <w:rsid w:val="00FD0504"/>
    <w:rsid w:val="00FD1113"/>
    <w:rsid w:val="00FD14BA"/>
    <w:rsid w:val="00FD27BD"/>
    <w:rsid w:val="00FD2A72"/>
    <w:rsid w:val="00FD30A6"/>
    <w:rsid w:val="00FD36D0"/>
    <w:rsid w:val="00FD375D"/>
    <w:rsid w:val="00FD3BCA"/>
    <w:rsid w:val="00FD4110"/>
    <w:rsid w:val="00FD41BF"/>
    <w:rsid w:val="00FD66CF"/>
    <w:rsid w:val="00FD6829"/>
    <w:rsid w:val="00FD7166"/>
    <w:rsid w:val="00FE046D"/>
    <w:rsid w:val="00FE1163"/>
    <w:rsid w:val="00FE3937"/>
    <w:rsid w:val="00FE3B93"/>
    <w:rsid w:val="00FE44B7"/>
    <w:rsid w:val="00FE7888"/>
    <w:rsid w:val="00FE7E94"/>
    <w:rsid w:val="00FF0637"/>
    <w:rsid w:val="00FF27E1"/>
    <w:rsid w:val="00FF2D51"/>
    <w:rsid w:val="00FF2D6B"/>
    <w:rsid w:val="00FF46F1"/>
    <w:rsid w:val="00FF5346"/>
    <w:rsid w:val="00FF5E68"/>
    <w:rsid w:val="00FF7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20F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15C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C7F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12B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312BD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E175F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7E175F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7E175F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7E175F"/>
    <w:rPr>
      <w:rFonts w:ascii="Calibri" w:hAnsi="Calibri" w:cs="Calibri"/>
      <w:b/>
      <w:bCs/>
      <w:sz w:val="28"/>
      <w:szCs w:val="28"/>
    </w:rPr>
  </w:style>
  <w:style w:type="paragraph" w:customStyle="1" w:styleId="consnonformat">
    <w:name w:val="consnonformat"/>
    <w:basedOn w:val="a"/>
    <w:uiPriority w:val="99"/>
    <w:rsid w:val="004B2413"/>
    <w:pPr>
      <w:spacing w:before="100" w:beforeAutospacing="1" w:after="100" w:afterAutospacing="1"/>
    </w:pPr>
  </w:style>
  <w:style w:type="paragraph" w:customStyle="1" w:styleId="consnormal">
    <w:name w:val="consnormal"/>
    <w:basedOn w:val="a"/>
    <w:uiPriority w:val="99"/>
    <w:rsid w:val="004B2413"/>
    <w:pPr>
      <w:spacing w:before="100" w:beforeAutospacing="1" w:after="100" w:afterAutospacing="1"/>
    </w:pPr>
  </w:style>
  <w:style w:type="character" w:customStyle="1" w:styleId="grame">
    <w:name w:val="grame"/>
    <w:basedOn w:val="a0"/>
    <w:uiPriority w:val="99"/>
    <w:rsid w:val="004B2413"/>
  </w:style>
  <w:style w:type="character" w:customStyle="1" w:styleId="apple-converted-space">
    <w:name w:val="apple-converted-space"/>
    <w:basedOn w:val="a0"/>
    <w:uiPriority w:val="99"/>
    <w:rsid w:val="004B2413"/>
  </w:style>
  <w:style w:type="character" w:customStyle="1" w:styleId="spelle">
    <w:name w:val="spelle"/>
    <w:basedOn w:val="a0"/>
    <w:uiPriority w:val="99"/>
    <w:rsid w:val="004B2413"/>
  </w:style>
  <w:style w:type="paragraph" w:styleId="a3">
    <w:name w:val="Body Text"/>
    <w:basedOn w:val="a"/>
    <w:link w:val="a4"/>
    <w:uiPriority w:val="99"/>
    <w:rsid w:val="004B2413"/>
    <w:pPr>
      <w:spacing w:after="120"/>
    </w:pPr>
    <w:rPr>
      <w:lang w:eastAsia="en-US"/>
    </w:rPr>
  </w:style>
  <w:style w:type="character" w:customStyle="1" w:styleId="a4">
    <w:name w:val="Основной текст Знак"/>
    <w:basedOn w:val="a0"/>
    <w:link w:val="a3"/>
    <w:uiPriority w:val="99"/>
    <w:locked/>
    <w:rsid w:val="004B2413"/>
    <w:rPr>
      <w:sz w:val="24"/>
      <w:szCs w:val="24"/>
      <w:lang w:val="ru-RU" w:eastAsia="en-US"/>
    </w:rPr>
  </w:style>
  <w:style w:type="paragraph" w:styleId="HTML">
    <w:name w:val="HTML Preformatted"/>
    <w:basedOn w:val="a"/>
    <w:link w:val="HTML0"/>
    <w:uiPriority w:val="99"/>
    <w:rsid w:val="009A0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7E175F"/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uiPriority w:val="99"/>
    <w:rsid w:val="003A5ACE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uiPriority w:val="99"/>
    <w:rsid w:val="00FD2A7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5">
    <w:name w:val="Normal (Web)"/>
    <w:basedOn w:val="a"/>
    <w:uiPriority w:val="99"/>
    <w:rsid w:val="00FD2A72"/>
    <w:pPr>
      <w:spacing w:before="100" w:beforeAutospacing="1" w:after="100" w:afterAutospacing="1"/>
    </w:pPr>
  </w:style>
  <w:style w:type="character" w:styleId="a6">
    <w:name w:val="Strong"/>
    <w:basedOn w:val="a0"/>
    <w:uiPriority w:val="99"/>
    <w:qFormat/>
    <w:rsid w:val="00FD2A72"/>
    <w:rPr>
      <w:b/>
      <w:bCs/>
    </w:rPr>
  </w:style>
  <w:style w:type="table" w:styleId="a7">
    <w:name w:val="Table Grid"/>
    <w:basedOn w:val="a1"/>
    <w:uiPriority w:val="99"/>
    <w:rsid w:val="009C09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Title">
    <w:name w:val="ConsPlusTitle"/>
    <w:uiPriority w:val="99"/>
    <w:rsid w:val="00BA194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character" w:styleId="a8">
    <w:name w:val="Emphasis"/>
    <w:basedOn w:val="a0"/>
    <w:uiPriority w:val="99"/>
    <w:qFormat/>
    <w:rsid w:val="002E356C"/>
    <w:rPr>
      <w:i/>
      <w:iCs/>
    </w:rPr>
  </w:style>
  <w:style w:type="paragraph" w:customStyle="1" w:styleId="rteright">
    <w:name w:val="rteright"/>
    <w:basedOn w:val="a"/>
    <w:uiPriority w:val="99"/>
    <w:rsid w:val="002E356C"/>
    <w:pPr>
      <w:spacing w:before="100" w:beforeAutospacing="1" w:after="100" w:afterAutospacing="1"/>
    </w:pPr>
  </w:style>
  <w:style w:type="paragraph" w:styleId="a9">
    <w:name w:val="Body Text Indent"/>
    <w:basedOn w:val="a"/>
    <w:link w:val="aa"/>
    <w:uiPriority w:val="99"/>
    <w:rsid w:val="00EE726E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locked/>
    <w:rsid w:val="007E175F"/>
    <w:rPr>
      <w:sz w:val="24"/>
      <w:szCs w:val="24"/>
    </w:rPr>
  </w:style>
  <w:style w:type="paragraph" w:customStyle="1" w:styleId="31">
    <w:name w:val="Основной текст с отступом 31"/>
    <w:basedOn w:val="a"/>
    <w:uiPriority w:val="99"/>
    <w:rsid w:val="00EE726E"/>
    <w:pPr>
      <w:ind w:firstLine="709"/>
      <w:jc w:val="both"/>
    </w:pPr>
    <w:rPr>
      <w:kern w:val="28"/>
      <w:sz w:val="28"/>
      <w:szCs w:val="28"/>
    </w:rPr>
  </w:style>
  <w:style w:type="character" w:styleId="ab">
    <w:name w:val="Hyperlink"/>
    <w:basedOn w:val="a0"/>
    <w:uiPriority w:val="99"/>
    <w:rsid w:val="00BC7FFA"/>
    <w:rPr>
      <w:color w:val="0000FF"/>
      <w:u w:val="single"/>
    </w:rPr>
  </w:style>
  <w:style w:type="paragraph" w:styleId="ac">
    <w:name w:val="header"/>
    <w:basedOn w:val="a"/>
    <w:link w:val="ad"/>
    <w:uiPriority w:val="99"/>
    <w:rsid w:val="004678F8"/>
    <w:pPr>
      <w:tabs>
        <w:tab w:val="center" w:pos="4677"/>
        <w:tab w:val="right" w:pos="9355"/>
      </w:tabs>
    </w:pPr>
    <w:rPr>
      <w:rFonts w:ascii="Calibri" w:hAnsi="Calibri" w:cs="Calibri"/>
      <w:sz w:val="22"/>
      <w:szCs w:val="22"/>
      <w:lang w:eastAsia="en-US"/>
    </w:rPr>
  </w:style>
  <w:style w:type="character" w:customStyle="1" w:styleId="ad">
    <w:name w:val="Верхний колонтитул Знак"/>
    <w:basedOn w:val="a0"/>
    <w:link w:val="ac"/>
    <w:uiPriority w:val="99"/>
    <w:locked/>
    <w:rsid w:val="004678F8"/>
    <w:rPr>
      <w:rFonts w:ascii="Calibri" w:hAnsi="Calibri" w:cs="Calibri"/>
      <w:sz w:val="22"/>
      <w:szCs w:val="22"/>
      <w:lang w:val="ru-RU" w:eastAsia="en-US"/>
    </w:rPr>
  </w:style>
  <w:style w:type="paragraph" w:customStyle="1" w:styleId="ae">
    <w:name w:val="Содержимое таблицы"/>
    <w:basedOn w:val="a"/>
    <w:uiPriority w:val="99"/>
    <w:rsid w:val="00691390"/>
    <w:pPr>
      <w:widowControl w:val="0"/>
      <w:suppressLineNumbers/>
      <w:suppressAutoHyphens/>
    </w:pPr>
    <w:rPr>
      <w:rFonts w:eastAsia="SimSun"/>
      <w:kern w:val="1"/>
      <w:lang w:eastAsia="hi-IN" w:bidi="hi-IN"/>
    </w:rPr>
  </w:style>
  <w:style w:type="character" w:customStyle="1" w:styleId="af">
    <w:name w:val="Основной текст_"/>
    <w:link w:val="21"/>
    <w:uiPriority w:val="99"/>
    <w:locked/>
    <w:rsid w:val="00082785"/>
    <w:rPr>
      <w:sz w:val="29"/>
      <w:szCs w:val="29"/>
    </w:rPr>
  </w:style>
  <w:style w:type="paragraph" w:customStyle="1" w:styleId="21">
    <w:name w:val="Основной текст2"/>
    <w:basedOn w:val="a"/>
    <w:link w:val="af"/>
    <w:uiPriority w:val="99"/>
    <w:rsid w:val="00082785"/>
    <w:pPr>
      <w:widowControl w:val="0"/>
      <w:shd w:val="clear" w:color="auto" w:fill="FFFFFF"/>
      <w:spacing w:before="360" w:after="960" w:line="331" w:lineRule="exact"/>
      <w:ind w:hanging="680"/>
      <w:jc w:val="center"/>
    </w:pPr>
    <w:rPr>
      <w:sz w:val="29"/>
      <w:szCs w:val="29"/>
      <w:lang/>
    </w:rPr>
  </w:style>
  <w:style w:type="paragraph" w:customStyle="1" w:styleId="11">
    <w:name w:val="Цветной список — акцент 11"/>
    <w:basedOn w:val="a"/>
    <w:uiPriority w:val="99"/>
    <w:rsid w:val="008D508D"/>
    <w:pPr>
      <w:widowControl w:val="0"/>
      <w:autoSpaceDE w:val="0"/>
      <w:autoSpaceDN w:val="0"/>
      <w:adjustRightInd w:val="0"/>
      <w:ind w:left="720"/>
    </w:pPr>
    <w:rPr>
      <w:sz w:val="20"/>
      <w:szCs w:val="20"/>
    </w:rPr>
  </w:style>
  <w:style w:type="paragraph" w:styleId="af0">
    <w:name w:val="footer"/>
    <w:basedOn w:val="a"/>
    <w:link w:val="af1"/>
    <w:uiPriority w:val="99"/>
    <w:rsid w:val="006E3AA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locked/>
    <w:rsid w:val="007E175F"/>
    <w:rPr>
      <w:sz w:val="24"/>
      <w:szCs w:val="24"/>
    </w:rPr>
  </w:style>
  <w:style w:type="character" w:styleId="af2">
    <w:name w:val="page number"/>
    <w:basedOn w:val="a0"/>
    <w:uiPriority w:val="99"/>
    <w:rsid w:val="006E3AA7"/>
  </w:style>
  <w:style w:type="paragraph" w:customStyle="1" w:styleId="headertexttopleveltextcentertext">
    <w:name w:val="headertext topleveltext centertext"/>
    <w:basedOn w:val="a"/>
    <w:uiPriority w:val="99"/>
    <w:rsid w:val="009B4839"/>
    <w:pPr>
      <w:spacing w:before="100" w:beforeAutospacing="1" w:after="100" w:afterAutospacing="1"/>
    </w:pPr>
  </w:style>
  <w:style w:type="paragraph" w:customStyle="1" w:styleId="formattexttopleveltext">
    <w:name w:val="formattext topleveltext"/>
    <w:basedOn w:val="a"/>
    <w:uiPriority w:val="99"/>
    <w:rsid w:val="009B4839"/>
    <w:pPr>
      <w:spacing w:before="100" w:beforeAutospacing="1" w:after="100" w:afterAutospacing="1"/>
    </w:pPr>
  </w:style>
  <w:style w:type="character" w:styleId="af3">
    <w:name w:val="annotation reference"/>
    <w:basedOn w:val="a0"/>
    <w:uiPriority w:val="99"/>
    <w:semiHidden/>
    <w:rsid w:val="005D6A92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rsid w:val="005D6A92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locked/>
    <w:rsid w:val="005D6A92"/>
  </w:style>
  <w:style w:type="paragraph" w:styleId="af6">
    <w:name w:val="annotation subject"/>
    <w:basedOn w:val="af4"/>
    <w:next w:val="af4"/>
    <w:link w:val="af7"/>
    <w:uiPriority w:val="99"/>
    <w:semiHidden/>
    <w:rsid w:val="005D6A9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locked/>
    <w:rsid w:val="005D6A92"/>
    <w:rPr>
      <w:b/>
      <w:bCs/>
    </w:rPr>
  </w:style>
  <w:style w:type="paragraph" w:styleId="af8">
    <w:name w:val="Balloon Text"/>
    <w:basedOn w:val="a"/>
    <w:link w:val="af9"/>
    <w:uiPriority w:val="99"/>
    <w:semiHidden/>
    <w:rsid w:val="005D6A92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locked/>
    <w:rsid w:val="005D6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1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88C45C-6414-4F9B-A473-DDCA46B16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3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бюджетное образовательное учреждение высшего профессионального образования</vt:lpstr>
    </vt:vector>
  </TitlesOfParts>
  <Company>Home</Company>
  <LinksUpToDate>false</LinksUpToDate>
  <CharactersWithSpaces>5455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бюджетное образовательное учреждение высшего профессионального образования</dc:title>
  <dc:subject/>
  <dc:creator>Анюта</dc:creator>
  <cp:keywords/>
  <dc:description/>
  <cp:lastModifiedBy>Александр</cp:lastModifiedBy>
  <cp:revision>48</cp:revision>
  <cp:lastPrinted>2016-11-05T01:56:00Z</cp:lastPrinted>
  <dcterms:created xsi:type="dcterms:W3CDTF">2014-04-16T18:29:00Z</dcterms:created>
  <dcterms:modified xsi:type="dcterms:W3CDTF">2024-06-08T14:57:00Z</dcterms:modified>
</cp:coreProperties>
</file>